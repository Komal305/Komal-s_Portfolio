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DA5E5E" w14:textId="1E094663" w:rsidR="00024A62" w:rsidRPr="0036461F" w:rsidRDefault="00024A62">
      <w:pPr>
        <w:spacing w:line="0" w:lineRule="atLeast"/>
        <w:rPr>
          <w:rFonts w:asciiTheme="minorHAnsi" w:eastAsia="Garamond" w:hAnsiTheme="minorHAnsi" w:cstheme="minorHAnsi"/>
          <w:b/>
          <w:sz w:val="24"/>
          <w:szCs w:val="24"/>
        </w:rPr>
      </w:pPr>
    </w:p>
    <w:p w14:paraId="3AC88108" w14:textId="23D3F7E9" w:rsidR="008C09FE" w:rsidRPr="0036437A" w:rsidRDefault="001D44F2">
      <w:pPr>
        <w:spacing w:line="0" w:lineRule="atLeast"/>
        <w:rPr>
          <w:rFonts w:ascii="Cambria" w:eastAsia="Garamond" w:hAnsi="Cambria" w:cstheme="minorHAnsi"/>
          <w:b/>
          <w:sz w:val="36"/>
          <w:szCs w:val="36"/>
        </w:rPr>
      </w:pPr>
      <w:r w:rsidRPr="0036437A">
        <w:rPr>
          <w:rFonts w:ascii="Cambria" w:eastAsia="Garamond" w:hAnsi="Cambria" w:cstheme="minorHAnsi"/>
          <w:b/>
          <w:sz w:val="36"/>
          <w:szCs w:val="36"/>
        </w:rPr>
        <w:t>KOMAL RANI</w:t>
      </w:r>
      <w:r w:rsidR="003042AE" w:rsidRPr="0036437A">
        <w:rPr>
          <w:rFonts w:ascii="Cambria" w:eastAsia="Garamond" w:hAnsi="Cambria" w:cstheme="minorHAnsi"/>
          <w:b/>
          <w:sz w:val="36"/>
          <w:szCs w:val="36"/>
        </w:rPr>
        <w:t xml:space="preserve">                                         </w:t>
      </w:r>
    </w:p>
    <w:p w14:paraId="390AE540" w14:textId="1D82ECAC" w:rsidR="002A23AC" w:rsidRPr="0036437A" w:rsidRDefault="008C09FE">
      <w:pPr>
        <w:spacing w:line="0" w:lineRule="atLeast"/>
        <w:rPr>
          <w:rFonts w:ascii="Cambria" w:eastAsia="Cambria" w:hAnsi="Cambria" w:cstheme="minorHAnsi"/>
          <w:sz w:val="24"/>
          <w:szCs w:val="24"/>
        </w:rPr>
      </w:pPr>
      <w:r w:rsidRPr="0036437A">
        <w:rPr>
          <w:rFonts w:ascii="Cambria" w:eastAsia="Cambria" w:hAnsi="Cambria" w:cstheme="minorHAnsi"/>
          <w:sz w:val="24"/>
          <w:szCs w:val="24"/>
        </w:rPr>
        <w:t>P</w:t>
      </w:r>
      <w:r w:rsidR="008F724F" w:rsidRPr="0036437A">
        <w:rPr>
          <w:rFonts w:ascii="Cambria" w:eastAsia="Cambria" w:hAnsi="Cambria" w:cstheme="minorHAnsi"/>
          <w:sz w:val="24"/>
          <w:szCs w:val="24"/>
        </w:rPr>
        <w:t xml:space="preserve">hone: </w:t>
      </w:r>
      <w:r w:rsidR="002A23AC" w:rsidRPr="0036437A">
        <w:rPr>
          <w:rFonts w:ascii="Cambria" w:eastAsia="Cambria" w:hAnsi="Cambria" w:cstheme="minorHAnsi"/>
          <w:sz w:val="24"/>
          <w:szCs w:val="24"/>
        </w:rPr>
        <w:t>8</w:t>
      </w:r>
      <w:r w:rsidR="00F0125E" w:rsidRPr="0036437A">
        <w:rPr>
          <w:rFonts w:ascii="Cambria" w:eastAsia="Cambria" w:hAnsi="Cambria" w:cstheme="minorHAnsi"/>
          <w:sz w:val="24"/>
          <w:szCs w:val="24"/>
        </w:rPr>
        <w:t>678044805</w:t>
      </w:r>
      <w:r w:rsidR="002A23AC" w:rsidRPr="0036437A">
        <w:rPr>
          <w:rFonts w:ascii="Cambria" w:eastAsia="Cambria" w:hAnsi="Cambria" w:cstheme="minorHAnsi"/>
          <w:sz w:val="24"/>
          <w:szCs w:val="24"/>
        </w:rPr>
        <w:tab/>
      </w:r>
      <w:r w:rsidR="002A23AC" w:rsidRPr="0036437A">
        <w:rPr>
          <w:rFonts w:ascii="Cambria" w:eastAsia="Cambria" w:hAnsi="Cambria" w:cstheme="minorHAnsi"/>
          <w:sz w:val="24"/>
          <w:szCs w:val="24"/>
        </w:rPr>
        <w:tab/>
      </w:r>
      <w:r w:rsidR="002A23AC" w:rsidRPr="0036437A">
        <w:rPr>
          <w:rFonts w:ascii="Cambria" w:eastAsia="Cambria" w:hAnsi="Cambria" w:cstheme="minorHAnsi"/>
          <w:sz w:val="24"/>
          <w:szCs w:val="24"/>
        </w:rPr>
        <w:tab/>
      </w:r>
      <w:r w:rsidR="002A23AC" w:rsidRPr="0036437A">
        <w:rPr>
          <w:rFonts w:ascii="Cambria" w:eastAsia="Cambria" w:hAnsi="Cambria" w:cstheme="minorHAnsi"/>
          <w:sz w:val="24"/>
          <w:szCs w:val="24"/>
        </w:rPr>
        <w:tab/>
      </w:r>
    </w:p>
    <w:p w14:paraId="72099DD1" w14:textId="36D7AEE2" w:rsidR="008C09FE" w:rsidRDefault="008C09FE">
      <w:pPr>
        <w:spacing w:line="0" w:lineRule="atLeast"/>
        <w:rPr>
          <w:rStyle w:val="Hyperlink"/>
          <w:rFonts w:ascii="Cambria" w:eastAsia="Cambria" w:hAnsi="Cambria" w:cstheme="minorHAnsi"/>
          <w:sz w:val="24"/>
          <w:szCs w:val="24"/>
        </w:rPr>
      </w:pPr>
      <w:r w:rsidRPr="0036437A">
        <w:rPr>
          <w:rFonts w:ascii="Cambria" w:eastAsia="Cambria" w:hAnsi="Cambria" w:cstheme="minorHAnsi"/>
          <w:sz w:val="24"/>
          <w:szCs w:val="24"/>
        </w:rPr>
        <w:t xml:space="preserve">Email: </w:t>
      </w:r>
      <w:hyperlink r:id="rId7" w:history="1">
        <w:r w:rsidR="003042AE" w:rsidRPr="0036437A">
          <w:rPr>
            <w:rStyle w:val="Hyperlink"/>
            <w:rFonts w:ascii="Cambria" w:eastAsia="Cambria" w:hAnsi="Cambria" w:cstheme="minorHAnsi"/>
            <w:sz w:val="24"/>
            <w:szCs w:val="24"/>
          </w:rPr>
          <w:t>Komalrani2861@gmail.com</w:t>
        </w:r>
      </w:hyperlink>
    </w:p>
    <w:p w14:paraId="59EB52AC" w14:textId="79BC6A4B" w:rsidR="00E955B6" w:rsidRPr="0036437A" w:rsidRDefault="00E955B6">
      <w:pPr>
        <w:spacing w:line="0" w:lineRule="atLeast"/>
        <w:rPr>
          <w:rFonts w:ascii="Cambria" w:eastAsia="Cambria" w:hAnsi="Cambria" w:cstheme="minorHAnsi"/>
          <w:sz w:val="24"/>
          <w:szCs w:val="24"/>
        </w:rPr>
      </w:pPr>
      <w:hyperlink r:id="rId8" w:history="1">
        <w:r w:rsidRPr="007B234D">
          <w:rPr>
            <w:rStyle w:val="Hyperlink"/>
            <w:rFonts w:ascii="Cambria" w:eastAsia="Cambria" w:hAnsi="Cambria" w:cstheme="minorHAnsi"/>
            <w:sz w:val="24"/>
            <w:szCs w:val="24"/>
          </w:rPr>
          <w:t>https://komalrani3333.netlify.app/</w:t>
        </w:r>
      </w:hyperlink>
      <w:r>
        <w:rPr>
          <w:rFonts w:ascii="Cambria" w:eastAsia="Cambria" w:hAnsi="Cambria" w:cstheme="minorHAnsi"/>
          <w:sz w:val="24"/>
          <w:szCs w:val="24"/>
        </w:rPr>
        <w:t xml:space="preserve"> </w:t>
      </w:r>
    </w:p>
    <w:p w14:paraId="75F84565" w14:textId="77777777" w:rsidR="008C09FE" w:rsidRPr="0036437A" w:rsidRDefault="008C09FE">
      <w:pPr>
        <w:spacing w:line="246" w:lineRule="exact"/>
        <w:rPr>
          <w:rFonts w:ascii="Cambria" w:eastAsia="Times New Roman" w:hAnsi="Cambria" w:cstheme="minorHAnsi"/>
          <w:sz w:val="24"/>
          <w:szCs w:val="24"/>
        </w:rPr>
      </w:pPr>
    </w:p>
    <w:p w14:paraId="508B383D" w14:textId="4F84DD41" w:rsidR="008C09FE" w:rsidRPr="0036437A" w:rsidRDefault="00D84383">
      <w:pPr>
        <w:spacing w:line="0" w:lineRule="atLeast"/>
        <w:rPr>
          <w:rFonts w:ascii="Cambria" w:eastAsia="Verdana" w:hAnsi="Cambria" w:cstheme="minorHAnsi"/>
          <w:b/>
          <w:sz w:val="24"/>
          <w:szCs w:val="24"/>
        </w:rPr>
      </w:pPr>
      <w:r w:rsidRPr="0036437A">
        <w:rPr>
          <w:rFonts w:ascii="Cambria" w:eastAsia="Verdana" w:hAnsi="Cambria" w:cstheme="minorHAnsi"/>
          <w:b/>
          <w:sz w:val="24"/>
          <w:szCs w:val="24"/>
        </w:rPr>
        <w:t>ABOUT ME</w:t>
      </w:r>
    </w:p>
    <w:p w14:paraId="05423A35" w14:textId="0D157DD5" w:rsidR="008C09FE" w:rsidRPr="0036437A" w:rsidRDefault="00E21AD0" w:rsidP="00E54431">
      <w:pPr>
        <w:spacing w:line="20" w:lineRule="exact"/>
        <w:rPr>
          <w:rFonts w:ascii="Cambria" w:eastAsia="Times New Roman" w:hAnsi="Cambria" w:cstheme="minorHAnsi"/>
          <w:sz w:val="24"/>
          <w:szCs w:val="24"/>
        </w:rPr>
      </w:pPr>
      <w:r w:rsidRPr="0036437A">
        <w:rPr>
          <w:rFonts w:ascii="Cambria" w:eastAsia="Verdana" w:hAnsi="Cambria" w:cstheme="minorHAnsi"/>
          <w:b/>
          <w:noProof/>
          <w:sz w:val="24"/>
          <w:szCs w:val="24"/>
        </w:rPr>
        <w:drawing>
          <wp:anchor distT="0" distB="0" distL="114300" distR="114300" simplePos="0" relativeHeight="251656192" behindDoc="1" locked="0" layoutInCell="1" allowOverlap="1" wp14:anchorId="2C427710" wp14:editId="742D68AC">
            <wp:simplePos x="0" y="0"/>
            <wp:positionH relativeFrom="column">
              <wp:posOffset>-22225</wp:posOffset>
            </wp:positionH>
            <wp:positionV relativeFrom="paragraph">
              <wp:posOffset>50800</wp:posOffset>
            </wp:positionV>
            <wp:extent cx="6158230" cy="18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8230" cy="18415"/>
                    </a:xfrm>
                    <a:prstGeom prst="rect">
                      <a:avLst/>
                    </a:prstGeom>
                    <a:noFill/>
                  </pic:spPr>
                </pic:pic>
              </a:graphicData>
            </a:graphic>
            <wp14:sizeRelH relativeFrom="page">
              <wp14:pctWidth>0</wp14:pctWidth>
            </wp14:sizeRelH>
            <wp14:sizeRelV relativeFrom="page">
              <wp14:pctHeight>0</wp14:pctHeight>
            </wp14:sizeRelV>
          </wp:anchor>
        </w:drawing>
      </w:r>
    </w:p>
    <w:p w14:paraId="5859005B" w14:textId="696F7ADF" w:rsidR="00E54431" w:rsidRPr="0036437A" w:rsidRDefault="00E54431" w:rsidP="00E54431">
      <w:pPr>
        <w:spacing w:line="20" w:lineRule="exact"/>
        <w:rPr>
          <w:rFonts w:ascii="Cambria" w:eastAsia="Times New Roman" w:hAnsi="Cambria" w:cstheme="minorHAnsi"/>
          <w:sz w:val="24"/>
          <w:szCs w:val="24"/>
        </w:rPr>
      </w:pPr>
    </w:p>
    <w:p w14:paraId="74C9B8B7" w14:textId="79C04069" w:rsidR="00E54431" w:rsidRPr="0036437A" w:rsidRDefault="00E54431" w:rsidP="00E54431">
      <w:pPr>
        <w:spacing w:line="20" w:lineRule="exact"/>
        <w:rPr>
          <w:rFonts w:ascii="Cambria" w:eastAsia="Times New Roman" w:hAnsi="Cambria" w:cstheme="minorHAnsi"/>
          <w:sz w:val="24"/>
          <w:szCs w:val="24"/>
        </w:rPr>
      </w:pPr>
    </w:p>
    <w:p w14:paraId="5F73E6C4" w14:textId="7C68D952" w:rsidR="00E54431" w:rsidRPr="0036437A" w:rsidRDefault="00E54431" w:rsidP="00E54431">
      <w:pPr>
        <w:spacing w:line="20" w:lineRule="exact"/>
        <w:rPr>
          <w:rFonts w:ascii="Cambria" w:eastAsia="Times New Roman" w:hAnsi="Cambria" w:cstheme="minorHAnsi"/>
          <w:sz w:val="24"/>
          <w:szCs w:val="24"/>
        </w:rPr>
      </w:pPr>
    </w:p>
    <w:p w14:paraId="5D66231C" w14:textId="325DE0FC" w:rsidR="00E54431" w:rsidRPr="0036437A" w:rsidRDefault="00E54431" w:rsidP="00E54431">
      <w:pPr>
        <w:spacing w:line="20" w:lineRule="exact"/>
        <w:rPr>
          <w:rFonts w:ascii="Cambria" w:eastAsia="Times New Roman" w:hAnsi="Cambria" w:cstheme="minorHAnsi"/>
          <w:sz w:val="24"/>
          <w:szCs w:val="24"/>
        </w:rPr>
      </w:pPr>
    </w:p>
    <w:p w14:paraId="568CE808" w14:textId="76AE557E" w:rsidR="00E54431" w:rsidRPr="0036437A" w:rsidRDefault="00E54431" w:rsidP="00E54431">
      <w:pPr>
        <w:spacing w:line="20" w:lineRule="exact"/>
        <w:rPr>
          <w:rFonts w:ascii="Cambria" w:eastAsia="Times New Roman" w:hAnsi="Cambria" w:cstheme="minorHAnsi"/>
          <w:sz w:val="24"/>
          <w:szCs w:val="24"/>
        </w:rPr>
      </w:pPr>
    </w:p>
    <w:p w14:paraId="1912B3C5" w14:textId="77777777" w:rsidR="00E54431" w:rsidRPr="0036437A" w:rsidRDefault="00E54431" w:rsidP="00E54431">
      <w:pPr>
        <w:spacing w:line="20" w:lineRule="exact"/>
        <w:rPr>
          <w:rFonts w:ascii="Cambria" w:eastAsia="Times New Roman" w:hAnsi="Cambria" w:cstheme="minorHAnsi"/>
          <w:sz w:val="24"/>
          <w:szCs w:val="24"/>
        </w:rPr>
      </w:pPr>
    </w:p>
    <w:p w14:paraId="068C8616" w14:textId="55B6D6AB" w:rsidR="003042AE" w:rsidRPr="0036437A" w:rsidRDefault="003042AE" w:rsidP="003042AE">
      <w:pPr>
        <w:rPr>
          <w:rFonts w:ascii="Cambria" w:hAnsi="Cambria" w:cstheme="minorHAnsi"/>
          <w:bCs/>
          <w:sz w:val="24"/>
          <w:szCs w:val="24"/>
        </w:rPr>
      </w:pPr>
      <w:r w:rsidRPr="0036437A">
        <w:rPr>
          <w:rFonts w:ascii="Cambria" w:hAnsi="Cambria" w:cstheme="minorHAnsi"/>
          <w:bCs/>
          <w:sz w:val="24"/>
          <w:szCs w:val="24"/>
        </w:rPr>
        <w:t>Proficient in</w:t>
      </w:r>
      <w:r w:rsidR="004C4482" w:rsidRPr="0036437A">
        <w:rPr>
          <w:rFonts w:ascii="Cambria" w:hAnsi="Cambria" w:cstheme="minorHAnsi"/>
          <w:bCs/>
          <w:sz w:val="24"/>
          <w:szCs w:val="24"/>
        </w:rPr>
        <w:t xml:space="preserve"> core and advance</w:t>
      </w:r>
      <w:r w:rsidRPr="0036437A">
        <w:rPr>
          <w:rFonts w:ascii="Cambria" w:hAnsi="Cambria" w:cstheme="minorHAnsi"/>
          <w:bCs/>
          <w:sz w:val="24"/>
          <w:szCs w:val="24"/>
        </w:rPr>
        <w:t xml:space="preserve"> java programming language</w:t>
      </w:r>
      <w:r w:rsidR="004C4482" w:rsidRPr="0036437A">
        <w:rPr>
          <w:rFonts w:ascii="Cambria" w:hAnsi="Cambria" w:cstheme="minorHAnsi"/>
          <w:bCs/>
          <w:sz w:val="24"/>
          <w:szCs w:val="24"/>
        </w:rPr>
        <w:t>.</w:t>
      </w:r>
    </w:p>
    <w:p w14:paraId="5800A41A" w14:textId="669189B9" w:rsidR="003042AE" w:rsidRPr="0036437A" w:rsidRDefault="003042AE" w:rsidP="003042AE">
      <w:pPr>
        <w:rPr>
          <w:rFonts w:ascii="Cambria" w:hAnsi="Cambria" w:cstheme="minorHAnsi"/>
          <w:bCs/>
          <w:sz w:val="24"/>
          <w:szCs w:val="24"/>
        </w:rPr>
      </w:pPr>
      <w:r w:rsidRPr="0036437A">
        <w:rPr>
          <w:rFonts w:ascii="Cambria" w:hAnsi="Cambria" w:cstheme="minorHAnsi"/>
          <w:bCs/>
          <w:sz w:val="24"/>
          <w:szCs w:val="24"/>
        </w:rPr>
        <w:t>Strong understanding of object-oriented programming principles</w:t>
      </w:r>
      <w:r w:rsidR="001D6F7A" w:rsidRPr="0036437A">
        <w:rPr>
          <w:rFonts w:ascii="Cambria" w:hAnsi="Cambria" w:cstheme="minorHAnsi"/>
          <w:bCs/>
          <w:sz w:val="24"/>
          <w:szCs w:val="24"/>
        </w:rPr>
        <w:t>, Exception Handling,</w:t>
      </w:r>
      <w:r w:rsidRPr="0036437A">
        <w:rPr>
          <w:rFonts w:ascii="Cambria" w:hAnsi="Cambria" w:cstheme="minorHAnsi"/>
          <w:bCs/>
          <w:sz w:val="24"/>
          <w:szCs w:val="24"/>
        </w:rPr>
        <w:t xml:space="preserve"> </w:t>
      </w:r>
      <w:r w:rsidR="001D6F7A" w:rsidRPr="0036437A">
        <w:rPr>
          <w:rFonts w:ascii="Cambria" w:hAnsi="Cambria" w:cstheme="minorHAnsi"/>
          <w:bCs/>
          <w:sz w:val="24"/>
          <w:szCs w:val="24"/>
        </w:rPr>
        <w:t xml:space="preserve">Multithreading, </w:t>
      </w:r>
      <w:r w:rsidRPr="0036437A">
        <w:rPr>
          <w:rFonts w:ascii="Cambria" w:hAnsi="Cambria" w:cstheme="minorHAnsi"/>
          <w:bCs/>
          <w:sz w:val="24"/>
          <w:szCs w:val="24"/>
        </w:rPr>
        <w:t xml:space="preserve">and java </w:t>
      </w:r>
      <w:r w:rsidR="004C4482" w:rsidRPr="0036437A">
        <w:rPr>
          <w:rFonts w:ascii="Cambria" w:hAnsi="Cambria" w:cstheme="minorHAnsi"/>
          <w:bCs/>
          <w:sz w:val="24"/>
          <w:szCs w:val="24"/>
        </w:rPr>
        <w:t>framework</w:t>
      </w:r>
      <w:r w:rsidRPr="0036437A">
        <w:rPr>
          <w:rFonts w:ascii="Cambria" w:hAnsi="Cambria" w:cstheme="minorHAnsi"/>
          <w:bCs/>
          <w:sz w:val="24"/>
          <w:szCs w:val="24"/>
        </w:rPr>
        <w:t xml:space="preserve"> spring &amp; spring boot</w:t>
      </w:r>
      <w:r w:rsidR="004C4482" w:rsidRPr="0036437A">
        <w:rPr>
          <w:rFonts w:ascii="Cambria" w:hAnsi="Cambria" w:cstheme="minorHAnsi"/>
          <w:bCs/>
          <w:sz w:val="24"/>
          <w:szCs w:val="24"/>
        </w:rPr>
        <w:t>.</w:t>
      </w:r>
    </w:p>
    <w:p w14:paraId="2BA4566F" w14:textId="1D806C94" w:rsidR="003042AE" w:rsidRPr="0036437A" w:rsidRDefault="003042AE" w:rsidP="003042AE">
      <w:pPr>
        <w:rPr>
          <w:rFonts w:ascii="Cambria" w:hAnsi="Cambria" w:cstheme="minorHAnsi"/>
          <w:bCs/>
          <w:sz w:val="24"/>
          <w:szCs w:val="24"/>
        </w:rPr>
      </w:pPr>
      <w:r w:rsidRPr="0036437A">
        <w:rPr>
          <w:rFonts w:ascii="Cambria" w:hAnsi="Cambria" w:cstheme="minorHAnsi"/>
          <w:bCs/>
          <w:sz w:val="24"/>
          <w:szCs w:val="24"/>
        </w:rPr>
        <w:t>Knowledge of data structure and algorithms MySQL database.</w:t>
      </w:r>
    </w:p>
    <w:p w14:paraId="2047F5CF" w14:textId="77777777" w:rsidR="002D17D1" w:rsidRPr="0036437A" w:rsidRDefault="002D17D1" w:rsidP="003042AE">
      <w:pPr>
        <w:rPr>
          <w:rFonts w:ascii="Cambria" w:hAnsi="Cambria" w:cstheme="minorHAnsi"/>
          <w:bCs/>
          <w:sz w:val="24"/>
          <w:szCs w:val="24"/>
        </w:rPr>
      </w:pPr>
    </w:p>
    <w:p w14:paraId="600DE069" w14:textId="6324CF79" w:rsidR="002D17D1" w:rsidRPr="0036437A" w:rsidRDefault="002D17D1" w:rsidP="002D17D1">
      <w:pPr>
        <w:spacing w:line="0" w:lineRule="atLeast"/>
        <w:ind w:right="20"/>
        <w:rPr>
          <w:rFonts w:ascii="Cambria" w:eastAsia="Verdana" w:hAnsi="Cambria" w:cstheme="minorHAnsi"/>
          <w:b/>
          <w:sz w:val="24"/>
          <w:szCs w:val="24"/>
        </w:rPr>
      </w:pPr>
      <w:r w:rsidRPr="0036437A">
        <w:rPr>
          <w:rFonts w:ascii="Cambria" w:eastAsia="Verdana" w:hAnsi="Cambria" w:cstheme="minorHAnsi"/>
          <w:b/>
          <w:sz w:val="24"/>
          <w:szCs w:val="24"/>
        </w:rPr>
        <w:t xml:space="preserve">WORK EXPERIENCE </w:t>
      </w:r>
    </w:p>
    <w:p w14:paraId="0F670C8A" w14:textId="77777777" w:rsidR="002D17D1" w:rsidRPr="0036437A" w:rsidRDefault="002D17D1" w:rsidP="002D17D1">
      <w:pPr>
        <w:spacing w:line="20" w:lineRule="exact"/>
        <w:rPr>
          <w:rFonts w:ascii="Cambria" w:eastAsia="Times New Roman" w:hAnsi="Cambria" w:cstheme="minorHAnsi"/>
          <w:sz w:val="24"/>
          <w:szCs w:val="24"/>
        </w:rPr>
      </w:pPr>
      <w:r w:rsidRPr="0036437A">
        <w:rPr>
          <w:rFonts w:ascii="Cambria" w:eastAsia="Verdana" w:hAnsi="Cambria" w:cstheme="minorHAnsi"/>
          <w:b/>
          <w:noProof/>
          <w:sz w:val="24"/>
          <w:szCs w:val="24"/>
        </w:rPr>
        <w:drawing>
          <wp:anchor distT="0" distB="0" distL="114300" distR="114300" simplePos="0" relativeHeight="251671552" behindDoc="1" locked="0" layoutInCell="1" allowOverlap="1" wp14:anchorId="7F58CF4A" wp14:editId="0D153CD4">
            <wp:simplePos x="0" y="0"/>
            <wp:positionH relativeFrom="column">
              <wp:posOffset>2540</wp:posOffset>
            </wp:positionH>
            <wp:positionV relativeFrom="paragraph">
              <wp:posOffset>50800</wp:posOffset>
            </wp:positionV>
            <wp:extent cx="6158230" cy="184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8230" cy="18415"/>
                    </a:xfrm>
                    <a:prstGeom prst="rect">
                      <a:avLst/>
                    </a:prstGeom>
                    <a:noFill/>
                  </pic:spPr>
                </pic:pic>
              </a:graphicData>
            </a:graphic>
            <wp14:sizeRelH relativeFrom="page">
              <wp14:pctWidth>0</wp14:pctWidth>
            </wp14:sizeRelH>
            <wp14:sizeRelV relativeFrom="page">
              <wp14:pctHeight>0</wp14:pctHeight>
            </wp14:sizeRelV>
          </wp:anchor>
        </w:drawing>
      </w:r>
    </w:p>
    <w:p w14:paraId="7DCA9D4F" w14:textId="77777777" w:rsidR="002D17D1" w:rsidRPr="0036437A" w:rsidRDefault="002D17D1" w:rsidP="002D17D1">
      <w:pPr>
        <w:pStyle w:val="Heading1"/>
        <w:spacing w:before="240" w:line="360" w:lineRule="auto"/>
        <w:ind w:left="0"/>
        <w:jc w:val="both"/>
        <w:rPr>
          <w:color w:val="000000" w:themeColor="text1"/>
        </w:rPr>
      </w:pPr>
      <w:r w:rsidRPr="0036437A">
        <w:rPr>
          <w:color w:val="000000" w:themeColor="text1"/>
        </w:rPr>
        <w:t>Capgemini India Pvt. Limited, Bangalore</w:t>
      </w:r>
    </w:p>
    <w:p w14:paraId="103F40A4" w14:textId="53E7AB89" w:rsidR="00224858" w:rsidRPr="0036437A" w:rsidRDefault="002D17D1" w:rsidP="007E0C8D">
      <w:pPr>
        <w:spacing w:line="360" w:lineRule="auto"/>
        <w:jc w:val="both"/>
        <w:rPr>
          <w:rFonts w:ascii="Cambria" w:hAnsi="Cambria"/>
          <w:b/>
          <w:color w:val="000000" w:themeColor="text1"/>
          <w:sz w:val="24"/>
        </w:rPr>
      </w:pPr>
      <w:r w:rsidRPr="0036437A">
        <w:rPr>
          <w:rFonts w:ascii="Cambria" w:hAnsi="Cambria"/>
          <w:color w:val="000000" w:themeColor="text1"/>
          <w:sz w:val="24"/>
        </w:rPr>
        <w:t>Software</w:t>
      </w:r>
      <w:r w:rsidRPr="0036437A">
        <w:rPr>
          <w:rFonts w:ascii="Cambria" w:hAnsi="Cambria"/>
          <w:color w:val="000000" w:themeColor="text1"/>
          <w:spacing w:val="-3"/>
          <w:sz w:val="24"/>
        </w:rPr>
        <w:t xml:space="preserve"> </w:t>
      </w:r>
      <w:r w:rsidRPr="0036437A">
        <w:rPr>
          <w:rFonts w:ascii="Cambria" w:hAnsi="Cambria"/>
          <w:color w:val="000000" w:themeColor="text1"/>
          <w:sz w:val="24"/>
        </w:rPr>
        <w:t>Engineer</w:t>
      </w:r>
      <w:r w:rsidRPr="0036437A">
        <w:rPr>
          <w:rFonts w:ascii="Cambria" w:hAnsi="Cambria"/>
          <w:color w:val="000000" w:themeColor="text1"/>
          <w:spacing w:val="-3"/>
          <w:sz w:val="24"/>
        </w:rPr>
        <w:t xml:space="preserve"> </w:t>
      </w:r>
      <w:r w:rsidRPr="0036437A">
        <w:rPr>
          <w:rFonts w:ascii="Cambria" w:hAnsi="Cambria"/>
          <w:color w:val="000000" w:themeColor="text1"/>
          <w:sz w:val="24"/>
        </w:rPr>
        <w:t>(</w:t>
      </w:r>
      <w:r w:rsidR="007E0C8D" w:rsidRPr="0036437A">
        <w:rPr>
          <w:rFonts w:ascii="Cambria" w:hAnsi="Cambria"/>
          <w:color w:val="000000" w:themeColor="text1"/>
          <w:sz w:val="24"/>
        </w:rPr>
        <w:t>NOV-</w:t>
      </w:r>
      <w:r w:rsidRPr="0036437A">
        <w:rPr>
          <w:rFonts w:ascii="Cambria" w:hAnsi="Cambria"/>
          <w:color w:val="000000" w:themeColor="text1"/>
          <w:sz w:val="24"/>
        </w:rPr>
        <w:t>2021-</w:t>
      </w:r>
      <w:r w:rsidRPr="0036437A">
        <w:rPr>
          <w:rFonts w:ascii="Cambria" w:hAnsi="Cambria"/>
          <w:color w:val="000000" w:themeColor="text1"/>
          <w:spacing w:val="-3"/>
          <w:sz w:val="24"/>
        </w:rPr>
        <w:t xml:space="preserve"> </w:t>
      </w:r>
      <w:r w:rsidRPr="0036437A">
        <w:rPr>
          <w:rFonts w:ascii="Cambria" w:hAnsi="Cambria"/>
          <w:color w:val="000000" w:themeColor="text1"/>
          <w:sz w:val="24"/>
        </w:rPr>
        <w:t>Present)</w:t>
      </w:r>
    </w:p>
    <w:p w14:paraId="29CECFD8" w14:textId="77777777" w:rsidR="007E0C8D" w:rsidRPr="0036437A" w:rsidRDefault="007E0C8D" w:rsidP="007E0C8D">
      <w:pPr>
        <w:spacing w:line="360" w:lineRule="auto"/>
        <w:jc w:val="both"/>
        <w:rPr>
          <w:rFonts w:ascii="Cambria" w:hAnsi="Cambria"/>
          <w:b/>
          <w:color w:val="000000" w:themeColor="text1"/>
          <w:sz w:val="24"/>
        </w:rPr>
      </w:pPr>
    </w:p>
    <w:p w14:paraId="659F8C99" w14:textId="77777777" w:rsidR="008C09FE" w:rsidRPr="0036437A" w:rsidRDefault="008C09FE" w:rsidP="00224858">
      <w:pPr>
        <w:spacing w:line="0" w:lineRule="atLeast"/>
        <w:ind w:right="20"/>
        <w:rPr>
          <w:rFonts w:ascii="Cambria" w:eastAsia="Verdana" w:hAnsi="Cambria" w:cstheme="minorHAnsi"/>
          <w:b/>
          <w:sz w:val="24"/>
          <w:szCs w:val="24"/>
        </w:rPr>
      </w:pPr>
      <w:r w:rsidRPr="0036437A">
        <w:rPr>
          <w:rFonts w:ascii="Cambria" w:eastAsia="Verdana" w:hAnsi="Cambria" w:cstheme="minorHAnsi"/>
          <w:b/>
          <w:sz w:val="24"/>
          <w:szCs w:val="24"/>
        </w:rPr>
        <w:t>EDUCATION</w:t>
      </w:r>
    </w:p>
    <w:p w14:paraId="34E1AC30" w14:textId="307742B2" w:rsidR="008C09FE" w:rsidRPr="0036437A" w:rsidRDefault="00E21AD0">
      <w:pPr>
        <w:spacing w:line="20" w:lineRule="exact"/>
        <w:rPr>
          <w:rFonts w:ascii="Cambria" w:eastAsia="Times New Roman" w:hAnsi="Cambria" w:cstheme="minorHAnsi"/>
          <w:sz w:val="24"/>
          <w:szCs w:val="24"/>
        </w:rPr>
      </w:pPr>
      <w:r w:rsidRPr="0036437A">
        <w:rPr>
          <w:rFonts w:ascii="Cambria" w:eastAsia="Verdana" w:hAnsi="Cambria" w:cstheme="minorHAnsi"/>
          <w:b/>
          <w:noProof/>
          <w:sz w:val="24"/>
          <w:szCs w:val="24"/>
        </w:rPr>
        <w:drawing>
          <wp:anchor distT="0" distB="0" distL="114300" distR="114300" simplePos="0" relativeHeight="251658240" behindDoc="1" locked="0" layoutInCell="1" allowOverlap="1" wp14:anchorId="4E84454C" wp14:editId="634D886A">
            <wp:simplePos x="0" y="0"/>
            <wp:positionH relativeFrom="column">
              <wp:posOffset>2540</wp:posOffset>
            </wp:positionH>
            <wp:positionV relativeFrom="paragraph">
              <wp:posOffset>50800</wp:posOffset>
            </wp:positionV>
            <wp:extent cx="6158230" cy="184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8230" cy="18415"/>
                    </a:xfrm>
                    <a:prstGeom prst="rect">
                      <a:avLst/>
                    </a:prstGeom>
                    <a:noFill/>
                  </pic:spPr>
                </pic:pic>
              </a:graphicData>
            </a:graphic>
            <wp14:sizeRelH relativeFrom="page">
              <wp14:pctWidth>0</wp14:pctWidth>
            </wp14:sizeRelH>
            <wp14:sizeRelV relativeFrom="page">
              <wp14:pctHeight>0</wp14:pctHeight>
            </wp14:sizeRelV>
          </wp:anchor>
        </w:drawing>
      </w:r>
    </w:p>
    <w:p w14:paraId="509788C6" w14:textId="77777777" w:rsidR="008C09FE" w:rsidRPr="0036437A" w:rsidRDefault="008C09FE">
      <w:pPr>
        <w:spacing w:line="290" w:lineRule="exact"/>
        <w:rPr>
          <w:rFonts w:ascii="Cambria" w:eastAsia="Times New Roman" w:hAnsi="Cambria" w:cstheme="minorHAnsi"/>
          <w:sz w:val="24"/>
          <w:szCs w:val="24"/>
        </w:rPr>
      </w:pPr>
    </w:p>
    <w:p w14:paraId="6066FDE0" w14:textId="3241B126" w:rsidR="009B7CD9" w:rsidRPr="0036437A" w:rsidRDefault="009B7CD9" w:rsidP="004729F7">
      <w:pPr>
        <w:numPr>
          <w:ilvl w:val="0"/>
          <w:numId w:val="14"/>
        </w:numPr>
        <w:spacing w:line="274" w:lineRule="auto"/>
        <w:ind w:right="40"/>
        <w:rPr>
          <w:rFonts w:ascii="Cambria" w:eastAsia="Verdana" w:hAnsi="Cambria" w:cstheme="minorHAnsi"/>
          <w:sz w:val="24"/>
          <w:szCs w:val="24"/>
        </w:rPr>
      </w:pPr>
      <w:r w:rsidRPr="0036437A">
        <w:rPr>
          <w:rFonts w:ascii="Cambria" w:eastAsia="Verdana" w:hAnsi="Cambria" w:cstheme="minorHAnsi"/>
          <w:sz w:val="24"/>
          <w:szCs w:val="24"/>
        </w:rPr>
        <w:t xml:space="preserve">B. Tech </w:t>
      </w:r>
      <w:r w:rsidR="0036437A">
        <w:rPr>
          <w:rFonts w:ascii="Cambria" w:eastAsia="Verdana" w:hAnsi="Cambria" w:cstheme="minorHAnsi"/>
          <w:sz w:val="24"/>
          <w:szCs w:val="24"/>
        </w:rPr>
        <w:t>(</w:t>
      </w:r>
      <w:r w:rsidRPr="0036437A">
        <w:rPr>
          <w:rFonts w:ascii="Cambria" w:eastAsia="Verdana" w:hAnsi="Cambria" w:cstheme="minorHAnsi"/>
          <w:sz w:val="24"/>
          <w:szCs w:val="24"/>
        </w:rPr>
        <w:t>CSE</w:t>
      </w:r>
      <w:r w:rsidR="0036437A">
        <w:rPr>
          <w:rFonts w:ascii="Cambria" w:eastAsia="Verdana" w:hAnsi="Cambria" w:cstheme="minorHAnsi"/>
          <w:sz w:val="24"/>
          <w:szCs w:val="24"/>
        </w:rPr>
        <w:t>)</w:t>
      </w:r>
      <w:r w:rsidRPr="0036437A">
        <w:rPr>
          <w:rFonts w:ascii="Cambria" w:eastAsia="Verdana" w:hAnsi="Cambria" w:cstheme="minorHAnsi"/>
          <w:sz w:val="24"/>
          <w:szCs w:val="24"/>
        </w:rPr>
        <w:t xml:space="preserve"> (2016-2020) from Kurukshetra University Haryana.</w:t>
      </w:r>
    </w:p>
    <w:p w14:paraId="4B2C8B60" w14:textId="147B4DE3" w:rsidR="00DF70E0" w:rsidRPr="0036437A" w:rsidRDefault="00DF70E0" w:rsidP="004729F7">
      <w:pPr>
        <w:numPr>
          <w:ilvl w:val="0"/>
          <w:numId w:val="14"/>
        </w:numPr>
        <w:spacing w:line="274" w:lineRule="auto"/>
        <w:ind w:right="40"/>
        <w:rPr>
          <w:rFonts w:ascii="Cambria" w:eastAsia="Verdana" w:hAnsi="Cambria" w:cstheme="minorHAnsi"/>
          <w:sz w:val="24"/>
          <w:szCs w:val="24"/>
        </w:rPr>
      </w:pPr>
      <w:r w:rsidRPr="0036437A">
        <w:rPr>
          <w:rFonts w:ascii="Cambria" w:hAnsi="Cambria" w:cstheme="minorHAnsi"/>
          <w:sz w:val="24"/>
          <w:szCs w:val="24"/>
        </w:rPr>
        <w:t xml:space="preserve">10th in 2014 </w:t>
      </w:r>
      <w:r w:rsidR="00130EE4">
        <w:rPr>
          <w:rFonts w:ascii="Cambria" w:hAnsi="Cambria" w:cstheme="minorHAnsi"/>
          <w:sz w:val="24"/>
          <w:szCs w:val="24"/>
        </w:rPr>
        <w:t>&amp;</w:t>
      </w:r>
      <w:r w:rsidRPr="0036437A">
        <w:rPr>
          <w:rFonts w:ascii="Cambria" w:hAnsi="Cambria" w:cstheme="minorHAnsi"/>
          <w:sz w:val="24"/>
          <w:szCs w:val="24"/>
        </w:rPr>
        <w:t xml:space="preserve"> 12th in 2016 from Bihar Schoo</w:t>
      </w:r>
      <w:r w:rsidR="005E3D04">
        <w:rPr>
          <w:rFonts w:ascii="Cambria" w:hAnsi="Cambria" w:cstheme="minorHAnsi"/>
          <w:sz w:val="24"/>
          <w:szCs w:val="24"/>
        </w:rPr>
        <w:t>l</w:t>
      </w:r>
      <w:r w:rsidR="00130EE4">
        <w:rPr>
          <w:rFonts w:ascii="Cambria" w:hAnsi="Cambria" w:cstheme="minorHAnsi"/>
          <w:sz w:val="24"/>
          <w:szCs w:val="24"/>
        </w:rPr>
        <w:t xml:space="preserve"> </w:t>
      </w:r>
      <w:r w:rsidRPr="0036437A">
        <w:rPr>
          <w:rFonts w:ascii="Cambria" w:hAnsi="Cambria" w:cstheme="minorHAnsi"/>
          <w:spacing w:val="-62"/>
          <w:sz w:val="24"/>
          <w:szCs w:val="24"/>
        </w:rPr>
        <w:t xml:space="preserve"> </w:t>
      </w:r>
      <w:r w:rsidR="005E3D04">
        <w:rPr>
          <w:rFonts w:ascii="Cambria" w:hAnsi="Cambria" w:cstheme="minorHAnsi"/>
          <w:spacing w:val="-62"/>
          <w:sz w:val="24"/>
          <w:szCs w:val="24"/>
        </w:rPr>
        <w:t xml:space="preserve"> </w:t>
      </w:r>
      <w:r w:rsidRPr="0036437A">
        <w:rPr>
          <w:rFonts w:ascii="Cambria" w:hAnsi="Cambria" w:cstheme="minorHAnsi"/>
          <w:sz w:val="24"/>
          <w:szCs w:val="24"/>
        </w:rPr>
        <w:t>Examination</w:t>
      </w:r>
      <w:r w:rsidR="005E3D04">
        <w:rPr>
          <w:rFonts w:ascii="Cambria" w:hAnsi="Cambria" w:cstheme="minorHAnsi"/>
          <w:spacing w:val="-2"/>
          <w:sz w:val="24"/>
          <w:szCs w:val="24"/>
        </w:rPr>
        <w:t xml:space="preserve"> </w:t>
      </w:r>
      <w:r w:rsidRPr="0036437A">
        <w:rPr>
          <w:rFonts w:ascii="Cambria" w:hAnsi="Cambria" w:cstheme="minorHAnsi"/>
          <w:sz w:val="24"/>
          <w:szCs w:val="24"/>
        </w:rPr>
        <w:t>Board, Patna Bihar.</w:t>
      </w:r>
    </w:p>
    <w:p w14:paraId="1C22D438" w14:textId="77777777" w:rsidR="004C4482" w:rsidRPr="0036437A" w:rsidRDefault="004C4482" w:rsidP="004C4482">
      <w:pPr>
        <w:spacing w:line="0" w:lineRule="atLeast"/>
        <w:rPr>
          <w:rFonts w:ascii="Cambria" w:hAnsi="Cambria" w:cstheme="minorHAnsi"/>
          <w:sz w:val="24"/>
          <w:szCs w:val="24"/>
        </w:rPr>
      </w:pPr>
    </w:p>
    <w:p w14:paraId="42D538BE" w14:textId="3DEF3075" w:rsidR="00DA4EB6" w:rsidRPr="0036437A" w:rsidRDefault="00DA4EB6" w:rsidP="004C4482">
      <w:pPr>
        <w:spacing w:line="0" w:lineRule="atLeast"/>
        <w:rPr>
          <w:rFonts w:ascii="Cambria" w:eastAsia="Verdana" w:hAnsi="Cambria" w:cstheme="minorHAnsi"/>
          <w:b/>
          <w:sz w:val="24"/>
          <w:szCs w:val="24"/>
        </w:rPr>
      </w:pPr>
      <w:r w:rsidRPr="0036437A">
        <w:rPr>
          <w:rFonts w:ascii="Cambria" w:eastAsia="Verdana" w:hAnsi="Cambria" w:cstheme="minorHAnsi"/>
          <w:b/>
          <w:sz w:val="24"/>
          <w:szCs w:val="24"/>
        </w:rPr>
        <w:t>TECHNICAL SKILLS</w:t>
      </w:r>
    </w:p>
    <w:p w14:paraId="53B7F885" w14:textId="2358A4B4" w:rsidR="00C911F1" w:rsidRPr="0036437A" w:rsidRDefault="00E21AD0" w:rsidP="00C911F1">
      <w:pPr>
        <w:spacing w:line="20" w:lineRule="exact"/>
        <w:rPr>
          <w:rFonts w:ascii="Cambria" w:eastAsia="Times New Roman" w:hAnsi="Cambria" w:cstheme="minorHAnsi"/>
          <w:sz w:val="24"/>
          <w:szCs w:val="24"/>
        </w:rPr>
      </w:pPr>
      <w:r w:rsidRPr="0036437A">
        <w:rPr>
          <w:rFonts w:ascii="Cambria" w:eastAsia="Verdana" w:hAnsi="Cambria" w:cstheme="minorHAnsi"/>
          <w:b/>
          <w:noProof/>
          <w:sz w:val="24"/>
          <w:szCs w:val="24"/>
        </w:rPr>
        <w:drawing>
          <wp:anchor distT="0" distB="0" distL="114300" distR="114300" simplePos="0" relativeHeight="251665408" behindDoc="1" locked="0" layoutInCell="1" allowOverlap="1" wp14:anchorId="515E0462" wp14:editId="5A4EFD4F">
            <wp:simplePos x="0" y="0"/>
            <wp:positionH relativeFrom="column">
              <wp:posOffset>2540</wp:posOffset>
            </wp:positionH>
            <wp:positionV relativeFrom="paragraph">
              <wp:posOffset>50800</wp:posOffset>
            </wp:positionV>
            <wp:extent cx="6158230" cy="184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8230" cy="18415"/>
                    </a:xfrm>
                    <a:prstGeom prst="rect">
                      <a:avLst/>
                    </a:prstGeom>
                    <a:noFill/>
                  </pic:spPr>
                </pic:pic>
              </a:graphicData>
            </a:graphic>
            <wp14:sizeRelH relativeFrom="page">
              <wp14:pctWidth>0</wp14:pctWidth>
            </wp14:sizeRelH>
            <wp14:sizeRelV relativeFrom="page">
              <wp14:pctHeight>0</wp14:pctHeight>
            </wp14:sizeRelV>
          </wp:anchor>
        </w:drawing>
      </w:r>
    </w:p>
    <w:p w14:paraId="5127082A" w14:textId="77777777" w:rsidR="00C911F1" w:rsidRPr="0036437A" w:rsidRDefault="00C911F1" w:rsidP="001913C0">
      <w:pPr>
        <w:spacing w:line="0" w:lineRule="atLeast"/>
        <w:ind w:left="40"/>
        <w:rPr>
          <w:rFonts w:ascii="Cambria" w:eastAsia="Verdana" w:hAnsi="Cambria" w:cstheme="minorHAnsi"/>
          <w:b/>
          <w:sz w:val="24"/>
          <w:szCs w:val="24"/>
        </w:rPr>
      </w:pPr>
    </w:p>
    <w:p w14:paraId="08EEA805" w14:textId="77777777" w:rsidR="00DA4EB6" w:rsidRPr="0036437A" w:rsidRDefault="00DA4EB6" w:rsidP="001913C0">
      <w:pPr>
        <w:spacing w:line="60" w:lineRule="exact"/>
        <w:rPr>
          <w:rFonts w:ascii="Cambria" w:eastAsia="Times New Roman" w:hAnsi="Cambria" w:cstheme="minorHAnsi"/>
          <w:sz w:val="24"/>
          <w:szCs w:val="24"/>
        </w:rPr>
      </w:pPr>
    </w:p>
    <w:tbl>
      <w:tblPr>
        <w:tblW w:w="11235" w:type="dxa"/>
        <w:tblInd w:w="-426" w:type="dxa"/>
        <w:tblLayout w:type="fixed"/>
        <w:tblCellMar>
          <w:left w:w="0" w:type="dxa"/>
          <w:right w:w="0" w:type="dxa"/>
        </w:tblCellMar>
        <w:tblLook w:val="04A0" w:firstRow="1" w:lastRow="0" w:firstColumn="1" w:lastColumn="0" w:noHBand="0" w:noVBand="1"/>
      </w:tblPr>
      <w:tblGrid>
        <w:gridCol w:w="950"/>
        <w:gridCol w:w="5797"/>
        <w:gridCol w:w="22"/>
        <w:gridCol w:w="4466"/>
      </w:tblGrid>
      <w:tr w:rsidR="00DA4EB6" w:rsidRPr="0036437A" w14:paraId="67D840E6" w14:textId="77777777" w:rsidTr="001D6F7A">
        <w:trPr>
          <w:trHeight w:val="254"/>
        </w:trPr>
        <w:tc>
          <w:tcPr>
            <w:tcW w:w="950" w:type="dxa"/>
          </w:tcPr>
          <w:p w14:paraId="46B076DF" w14:textId="77777777" w:rsidR="00DA4EB6" w:rsidRPr="0036437A" w:rsidRDefault="00DA4EB6" w:rsidP="001913C0">
            <w:pPr>
              <w:spacing w:line="0" w:lineRule="atLeast"/>
              <w:rPr>
                <w:rFonts w:ascii="Cambria" w:eastAsia="Times New Roman" w:hAnsi="Cambria" w:cstheme="minorHAnsi"/>
                <w:sz w:val="24"/>
                <w:szCs w:val="24"/>
              </w:rPr>
            </w:pPr>
          </w:p>
        </w:tc>
        <w:tc>
          <w:tcPr>
            <w:tcW w:w="5797" w:type="dxa"/>
          </w:tcPr>
          <w:p w14:paraId="7ACD258B" w14:textId="4099BA90" w:rsidR="00DA4EB6" w:rsidRPr="0036437A" w:rsidRDefault="00DA4EB6" w:rsidP="001913C0">
            <w:pPr>
              <w:numPr>
                <w:ilvl w:val="0"/>
                <w:numId w:val="26"/>
              </w:numPr>
              <w:spacing w:line="276" w:lineRule="auto"/>
              <w:rPr>
                <w:rFonts w:ascii="Cambria" w:hAnsi="Cambria" w:cstheme="minorHAnsi"/>
                <w:sz w:val="24"/>
                <w:szCs w:val="24"/>
              </w:rPr>
            </w:pPr>
            <w:r w:rsidRPr="0036437A">
              <w:rPr>
                <w:rFonts w:ascii="Cambria" w:hAnsi="Cambria" w:cstheme="minorHAnsi"/>
                <w:sz w:val="24"/>
                <w:szCs w:val="24"/>
              </w:rPr>
              <w:t xml:space="preserve">Languages: </w:t>
            </w:r>
            <w:r w:rsidR="006907F3" w:rsidRPr="0036437A">
              <w:rPr>
                <w:rFonts w:ascii="Cambria" w:hAnsi="Cambria" w:cstheme="minorHAnsi"/>
                <w:sz w:val="24"/>
                <w:szCs w:val="24"/>
              </w:rPr>
              <w:t>Java</w:t>
            </w:r>
            <w:r w:rsidR="001D6F7A" w:rsidRPr="0036437A">
              <w:rPr>
                <w:rFonts w:ascii="Cambria" w:hAnsi="Cambria" w:cstheme="minorHAnsi"/>
                <w:sz w:val="24"/>
                <w:szCs w:val="24"/>
              </w:rPr>
              <w:t xml:space="preserve"> 1.8</w:t>
            </w:r>
            <w:r w:rsidR="00F804BB" w:rsidRPr="0036437A">
              <w:rPr>
                <w:rFonts w:ascii="Cambria" w:hAnsi="Cambria" w:cstheme="minorHAnsi"/>
                <w:sz w:val="24"/>
                <w:szCs w:val="24"/>
              </w:rPr>
              <w:t>+</w:t>
            </w:r>
            <w:r w:rsidR="00C911F1" w:rsidRPr="0036437A">
              <w:rPr>
                <w:rFonts w:ascii="Cambria" w:hAnsi="Cambria" w:cstheme="minorHAnsi"/>
                <w:sz w:val="24"/>
                <w:szCs w:val="24"/>
              </w:rPr>
              <w:t>.</w:t>
            </w:r>
          </w:p>
        </w:tc>
        <w:tc>
          <w:tcPr>
            <w:tcW w:w="22" w:type="dxa"/>
          </w:tcPr>
          <w:p w14:paraId="2B265237" w14:textId="77777777" w:rsidR="00DA4EB6" w:rsidRPr="0036437A" w:rsidRDefault="00DA4EB6" w:rsidP="001913C0">
            <w:pPr>
              <w:spacing w:line="0" w:lineRule="atLeast"/>
              <w:rPr>
                <w:rFonts w:ascii="Cambria" w:eastAsia="Times New Roman" w:hAnsi="Cambria" w:cstheme="minorHAnsi"/>
                <w:sz w:val="24"/>
                <w:szCs w:val="24"/>
              </w:rPr>
            </w:pPr>
          </w:p>
        </w:tc>
        <w:tc>
          <w:tcPr>
            <w:tcW w:w="4465" w:type="dxa"/>
          </w:tcPr>
          <w:p w14:paraId="782CC040" w14:textId="77777777" w:rsidR="00DA4EB6" w:rsidRPr="0036437A" w:rsidRDefault="00DA4EB6" w:rsidP="001913C0">
            <w:pPr>
              <w:spacing w:line="0" w:lineRule="atLeast"/>
              <w:rPr>
                <w:rFonts w:ascii="Cambria" w:eastAsia="Verdana" w:hAnsi="Cambria" w:cstheme="minorHAnsi"/>
                <w:sz w:val="24"/>
                <w:szCs w:val="24"/>
              </w:rPr>
            </w:pPr>
          </w:p>
        </w:tc>
      </w:tr>
      <w:tr w:rsidR="00DA4EB6" w:rsidRPr="0036437A" w14:paraId="3724868E" w14:textId="77777777" w:rsidTr="001D6F7A">
        <w:trPr>
          <w:trHeight w:val="244"/>
        </w:trPr>
        <w:tc>
          <w:tcPr>
            <w:tcW w:w="950" w:type="dxa"/>
          </w:tcPr>
          <w:p w14:paraId="6E3E95E3" w14:textId="77777777" w:rsidR="00DA4EB6" w:rsidRPr="0036437A" w:rsidRDefault="00DA4EB6" w:rsidP="001913C0">
            <w:pPr>
              <w:spacing w:line="0" w:lineRule="atLeast"/>
              <w:rPr>
                <w:rFonts w:ascii="Cambria" w:eastAsia="Times New Roman" w:hAnsi="Cambria" w:cstheme="minorHAnsi"/>
                <w:sz w:val="24"/>
                <w:szCs w:val="24"/>
              </w:rPr>
            </w:pPr>
          </w:p>
        </w:tc>
        <w:tc>
          <w:tcPr>
            <w:tcW w:w="5797" w:type="dxa"/>
          </w:tcPr>
          <w:p w14:paraId="7209199A" w14:textId="7D3D9707" w:rsidR="00DA4EB6" w:rsidRPr="0036437A" w:rsidRDefault="00DA4EB6" w:rsidP="001913C0">
            <w:pPr>
              <w:numPr>
                <w:ilvl w:val="0"/>
                <w:numId w:val="26"/>
              </w:numPr>
              <w:spacing w:line="276" w:lineRule="auto"/>
              <w:rPr>
                <w:rFonts w:ascii="Cambria" w:hAnsi="Cambria" w:cstheme="minorHAnsi"/>
                <w:sz w:val="24"/>
                <w:szCs w:val="24"/>
              </w:rPr>
            </w:pPr>
            <w:r w:rsidRPr="0036437A">
              <w:rPr>
                <w:rFonts w:ascii="Cambria" w:hAnsi="Cambria" w:cstheme="minorHAnsi"/>
                <w:sz w:val="24"/>
                <w:szCs w:val="24"/>
              </w:rPr>
              <w:t>Database: MySQL, JDBC</w:t>
            </w:r>
            <w:r w:rsidR="00C911F1" w:rsidRPr="0036437A">
              <w:rPr>
                <w:rFonts w:ascii="Cambria" w:hAnsi="Cambria" w:cstheme="minorHAnsi"/>
                <w:sz w:val="24"/>
                <w:szCs w:val="24"/>
              </w:rPr>
              <w:t>, JPA</w:t>
            </w:r>
            <w:r w:rsidR="001D6F7A" w:rsidRPr="0036437A">
              <w:rPr>
                <w:rFonts w:ascii="Cambria" w:hAnsi="Cambria" w:cstheme="minorHAnsi"/>
                <w:sz w:val="24"/>
                <w:szCs w:val="24"/>
              </w:rPr>
              <w:t>, MongoDB, JPQL</w:t>
            </w:r>
            <w:r w:rsidRPr="0036437A">
              <w:rPr>
                <w:rFonts w:ascii="Cambria" w:hAnsi="Cambria" w:cstheme="minorHAnsi"/>
                <w:sz w:val="24"/>
                <w:szCs w:val="24"/>
              </w:rPr>
              <w:t>.</w:t>
            </w:r>
          </w:p>
        </w:tc>
        <w:tc>
          <w:tcPr>
            <w:tcW w:w="4488" w:type="dxa"/>
            <w:gridSpan w:val="2"/>
          </w:tcPr>
          <w:p w14:paraId="622817C3" w14:textId="77777777" w:rsidR="00DA4EB6" w:rsidRPr="0036437A" w:rsidRDefault="00DA4EB6" w:rsidP="001913C0">
            <w:pPr>
              <w:spacing w:line="0" w:lineRule="atLeast"/>
              <w:ind w:left="2220"/>
              <w:rPr>
                <w:rFonts w:ascii="Cambria" w:eastAsia="Verdana" w:hAnsi="Cambria" w:cstheme="minorHAnsi"/>
                <w:sz w:val="24"/>
                <w:szCs w:val="24"/>
              </w:rPr>
            </w:pPr>
          </w:p>
        </w:tc>
      </w:tr>
      <w:tr w:rsidR="00DA4EB6" w:rsidRPr="0036437A" w14:paraId="6B5C2CE8" w14:textId="77777777" w:rsidTr="001D6F7A">
        <w:trPr>
          <w:trHeight w:val="245"/>
        </w:trPr>
        <w:tc>
          <w:tcPr>
            <w:tcW w:w="950" w:type="dxa"/>
          </w:tcPr>
          <w:p w14:paraId="0F4AD2F3" w14:textId="77777777" w:rsidR="00DA4EB6" w:rsidRPr="0036437A" w:rsidRDefault="00DA4EB6" w:rsidP="001913C0">
            <w:pPr>
              <w:spacing w:line="0" w:lineRule="atLeast"/>
              <w:rPr>
                <w:rFonts w:ascii="Cambria" w:eastAsia="Times New Roman" w:hAnsi="Cambria" w:cstheme="minorHAnsi"/>
                <w:sz w:val="24"/>
                <w:szCs w:val="24"/>
              </w:rPr>
            </w:pPr>
          </w:p>
        </w:tc>
        <w:tc>
          <w:tcPr>
            <w:tcW w:w="5797" w:type="dxa"/>
          </w:tcPr>
          <w:p w14:paraId="448B7431" w14:textId="77777777" w:rsidR="00DA4EB6" w:rsidRPr="0036437A" w:rsidRDefault="00DA4EB6" w:rsidP="00C911F1">
            <w:pPr>
              <w:numPr>
                <w:ilvl w:val="0"/>
                <w:numId w:val="26"/>
              </w:numPr>
              <w:spacing w:line="276" w:lineRule="auto"/>
              <w:rPr>
                <w:rFonts w:ascii="Cambria" w:hAnsi="Cambria" w:cstheme="minorHAnsi"/>
                <w:sz w:val="24"/>
                <w:szCs w:val="24"/>
              </w:rPr>
            </w:pPr>
            <w:r w:rsidRPr="0036437A">
              <w:rPr>
                <w:rFonts w:ascii="Cambria" w:hAnsi="Cambria" w:cstheme="minorHAnsi"/>
                <w:sz w:val="24"/>
                <w:szCs w:val="24"/>
              </w:rPr>
              <w:t>Third Party Tools: Postman.</w:t>
            </w:r>
          </w:p>
          <w:p w14:paraId="34F55351" w14:textId="02EC5C33" w:rsidR="00DA4EB6" w:rsidRPr="0036437A" w:rsidRDefault="00C911F1" w:rsidP="00C911F1">
            <w:pPr>
              <w:numPr>
                <w:ilvl w:val="0"/>
                <w:numId w:val="26"/>
              </w:numPr>
              <w:spacing w:line="276" w:lineRule="auto"/>
              <w:rPr>
                <w:rFonts w:ascii="Cambria" w:hAnsi="Cambria" w:cstheme="minorHAnsi"/>
                <w:sz w:val="24"/>
                <w:szCs w:val="24"/>
              </w:rPr>
            </w:pPr>
            <w:r w:rsidRPr="0036437A">
              <w:rPr>
                <w:rFonts w:ascii="Cambria" w:hAnsi="Cambria" w:cstheme="minorHAnsi"/>
                <w:sz w:val="24"/>
                <w:szCs w:val="24"/>
              </w:rPr>
              <w:t xml:space="preserve">Framework: </w:t>
            </w:r>
            <w:r w:rsidR="006907F3" w:rsidRPr="0036437A">
              <w:rPr>
                <w:rFonts w:ascii="Cambria" w:hAnsi="Cambria" w:cstheme="minorHAnsi"/>
                <w:sz w:val="24"/>
                <w:szCs w:val="24"/>
              </w:rPr>
              <w:t>Spring</w:t>
            </w:r>
            <w:r w:rsidR="00DA4EB6" w:rsidRPr="0036437A">
              <w:rPr>
                <w:rFonts w:ascii="Cambria" w:hAnsi="Cambria" w:cstheme="minorHAnsi"/>
                <w:sz w:val="24"/>
                <w:szCs w:val="24"/>
              </w:rPr>
              <w:t>, Spring</w:t>
            </w:r>
            <w:r w:rsidR="006907F3" w:rsidRPr="0036437A">
              <w:rPr>
                <w:rFonts w:ascii="Cambria" w:hAnsi="Cambria" w:cstheme="minorHAnsi"/>
                <w:sz w:val="24"/>
                <w:szCs w:val="24"/>
              </w:rPr>
              <w:t xml:space="preserve"> </w:t>
            </w:r>
            <w:r w:rsidR="00DA4EB6" w:rsidRPr="0036437A">
              <w:rPr>
                <w:rFonts w:ascii="Cambria" w:hAnsi="Cambria" w:cstheme="minorHAnsi"/>
                <w:sz w:val="24"/>
                <w:szCs w:val="24"/>
              </w:rPr>
              <w:t>Boot</w:t>
            </w:r>
            <w:r w:rsidR="00F804BB" w:rsidRPr="0036437A">
              <w:rPr>
                <w:rFonts w:ascii="Cambria" w:hAnsi="Cambria" w:cstheme="minorHAnsi"/>
                <w:sz w:val="24"/>
                <w:szCs w:val="24"/>
              </w:rPr>
              <w:t>, Spring Security</w:t>
            </w:r>
            <w:r w:rsidR="00DA4EB6" w:rsidRPr="0036437A">
              <w:rPr>
                <w:rFonts w:ascii="Cambria" w:hAnsi="Cambria" w:cstheme="minorHAnsi"/>
                <w:sz w:val="24"/>
                <w:szCs w:val="24"/>
              </w:rPr>
              <w:t>.</w:t>
            </w:r>
          </w:p>
          <w:p w14:paraId="428A2A42" w14:textId="61B42013" w:rsidR="00DA4EB6" w:rsidRPr="0036437A" w:rsidRDefault="00C911F1" w:rsidP="00C911F1">
            <w:pPr>
              <w:numPr>
                <w:ilvl w:val="0"/>
                <w:numId w:val="26"/>
              </w:numPr>
              <w:spacing w:line="276" w:lineRule="auto"/>
              <w:rPr>
                <w:rFonts w:ascii="Cambria" w:hAnsi="Cambria" w:cstheme="minorHAnsi"/>
                <w:sz w:val="24"/>
                <w:szCs w:val="24"/>
              </w:rPr>
            </w:pPr>
            <w:r w:rsidRPr="0036437A">
              <w:rPr>
                <w:rStyle w:val="Strong"/>
                <w:rFonts w:ascii="Cambria" w:hAnsi="Cambria" w:cstheme="minorHAnsi"/>
                <w:b w:val="0"/>
                <w:bCs w:val="0"/>
                <w:sz w:val="24"/>
                <w:szCs w:val="24"/>
                <w:bdr w:val="single" w:sz="2" w:space="0" w:color="D9D9E3" w:frame="1"/>
              </w:rPr>
              <w:t xml:space="preserve">Containerization: </w:t>
            </w:r>
            <w:r w:rsidR="00DA4EB6" w:rsidRPr="0036437A">
              <w:rPr>
                <w:rFonts w:ascii="Cambria" w:eastAsia="Verdana" w:hAnsi="Cambria" w:cstheme="minorHAnsi"/>
                <w:sz w:val="24"/>
                <w:szCs w:val="24"/>
              </w:rPr>
              <w:t>Docker.</w:t>
            </w:r>
          </w:p>
          <w:p w14:paraId="49840C07" w14:textId="4DBEB690" w:rsidR="00DA4EB6" w:rsidRPr="0036437A" w:rsidRDefault="00C911F1" w:rsidP="00C911F1">
            <w:pPr>
              <w:numPr>
                <w:ilvl w:val="0"/>
                <w:numId w:val="26"/>
              </w:numPr>
              <w:spacing w:line="276" w:lineRule="auto"/>
              <w:rPr>
                <w:rFonts w:ascii="Cambria" w:hAnsi="Cambria" w:cstheme="minorHAnsi"/>
                <w:sz w:val="24"/>
                <w:szCs w:val="24"/>
              </w:rPr>
            </w:pPr>
            <w:r w:rsidRPr="0036437A">
              <w:rPr>
                <w:rFonts w:ascii="Cambria" w:hAnsi="Cambria" w:cstheme="minorHAnsi"/>
                <w:sz w:val="24"/>
                <w:szCs w:val="24"/>
              </w:rPr>
              <w:t xml:space="preserve">Orchestration: </w:t>
            </w:r>
            <w:r w:rsidR="00DA4EB6" w:rsidRPr="0036437A">
              <w:rPr>
                <w:rFonts w:ascii="Cambria" w:hAnsi="Cambria" w:cstheme="minorHAnsi"/>
                <w:sz w:val="24"/>
                <w:szCs w:val="24"/>
              </w:rPr>
              <w:t>Kubernetes.</w:t>
            </w:r>
          </w:p>
          <w:p w14:paraId="69CE5184" w14:textId="735EA4AB" w:rsidR="00DA4EB6" w:rsidRPr="0036437A" w:rsidRDefault="00C911F1" w:rsidP="00C911F1">
            <w:pPr>
              <w:numPr>
                <w:ilvl w:val="0"/>
                <w:numId w:val="26"/>
              </w:numPr>
              <w:spacing w:line="276" w:lineRule="auto"/>
              <w:rPr>
                <w:rFonts w:ascii="Cambria" w:hAnsi="Cambria" w:cstheme="minorHAnsi"/>
                <w:sz w:val="24"/>
                <w:szCs w:val="24"/>
              </w:rPr>
            </w:pPr>
            <w:r w:rsidRPr="0036437A">
              <w:rPr>
                <w:rFonts w:ascii="Cambria" w:hAnsi="Cambria" w:cstheme="minorHAnsi"/>
                <w:sz w:val="24"/>
                <w:szCs w:val="24"/>
              </w:rPr>
              <w:t xml:space="preserve">Cloud Services: </w:t>
            </w:r>
            <w:r w:rsidR="001D6F7A" w:rsidRPr="0036437A">
              <w:rPr>
                <w:rFonts w:ascii="Cambria" w:hAnsi="Cambria" w:cstheme="minorHAnsi"/>
                <w:sz w:val="24"/>
                <w:szCs w:val="24"/>
              </w:rPr>
              <w:t>AWS</w:t>
            </w:r>
            <w:r w:rsidR="00DA4EB6" w:rsidRPr="0036437A">
              <w:rPr>
                <w:rFonts w:ascii="Cambria" w:hAnsi="Cambria" w:cstheme="minorHAnsi"/>
                <w:sz w:val="24"/>
                <w:szCs w:val="24"/>
              </w:rPr>
              <w:t>.</w:t>
            </w:r>
          </w:p>
          <w:p w14:paraId="2B1A2127" w14:textId="4176BC4D" w:rsidR="00DA4EB6" w:rsidRPr="0036437A" w:rsidRDefault="00916C40" w:rsidP="00C911F1">
            <w:pPr>
              <w:numPr>
                <w:ilvl w:val="0"/>
                <w:numId w:val="26"/>
              </w:numPr>
              <w:spacing w:line="276" w:lineRule="auto"/>
              <w:rPr>
                <w:rFonts w:ascii="Cambria" w:hAnsi="Cambria" w:cstheme="minorHAnsi"/>
                <w:sz w:val="24"/>
                <w:szCs w:val="24"/>
              </w:rPr>
            </w:pPr>
            <w:r w:rsidRPr="0036437A">
              <w:rPr>
                <w:rFonts w:ascii="Cambria" w:hAnsi="Cambria" w:cstheme="minorHAnsi"/>
                <w:sz w:val="24"/>
                <w:szCs w:val="24"/>
              </w:rPr>
              <w:t xml:space="preserve">Frontend technology: </w:t>
            </w:r>
            <w:r w:rsidR="00DA4EB6" w:rsidRPr="0036437A">
              <w:rPr>
                <w:rFonts w:ascii="Cambria" w:hAnsi="Cambria" w:cstheme="minorHAnsi"/>
                <w:sz w:val="24"/>
                <w:szCs w:val="24"/>
              </w:rPr>
              <w:t>HTML</w:t>
            </w:r>
            <w:r w:rsidR="00F804BB" w:rsidRPr="0036437A">
              <w:rPr>
                <w:rFonts w:ascii="Cambria" w:hAnsi="Cambria" w:cstheme="minorHAnsi"/>
                <w:sz w:val="24"/>
                <w:szCs w:val="24"/>
              </w:rPr>
              <w:t>,</w:t>
            </w:r>
            <w:r w:rsidR="00DA4EB6" w:rsidRPr="0036437A">
              <w:rPr>
                <w:rFonts w:ascii="Cambria" w:hAnsi="Cambria" w:cstheme="minorHAnsi"/>
                <w:sz w:val="24"/>
                <w:szCs w:val="24"/>
              </w:rPr>
              <w:t xml:space="preserve"> CSS</w:t>
            </w:r>
            <w:r w:rsidR="00F804BB" w:rsidRPr="0036437A">
              <w:rPr>
                <w:rFonts w:ascii="Cambria" w:hAnsi="Cambria" w:cstheme="minorHAnsi"/>
                <w:sz w:val="24"/>
                <w:szCs w:val="24"/>
              </w:rPr>
              <w:t xml:space="preserve">, JavaScript, </w:t>
            </w:r>
            <w:proofErr w:type="spellStart"/>
            <w:r w:rsidR="00F804BB" w:rsidRPr="0036437A">
              <w:rPr>
                <w:rFonts w:ascii="Cambria" w:hAnsi="Cambria" w:cstheme="minorHAnsi"/>
                <w:sz w:val="24"/>
                <w:szCs w:val="24"/>
              </w:rPr>
              <w:t>reactJs</w:t>
            </w:r>
            <w:proofErr w:type="spellEnd"/>
            <w:r w:rsidR="003042AE" w:rsidRPr="0036437A">
              <w:rPr>
                <w:rFonts w:ascii="Cambria" w:hAnsi="Cambria" w:cstheme="minorHAnsi"/>
                <w:sz w:val="24"/>
                <w:szCs w:val="24"/>
              </w:rPr>
              <w:t>.</w:t>
            </w:r>
          </w:p>
          <w:p w14:paraId="17A336EB" w14:textId="77777777" w:rsidR="00DA4EB6" w:rsidRPr="0036437A" w:rsidRDefault="00916C40" w:rsidP="00916C40">
            <w:pPr>
              <w:numPr>
                <w:ilvl w:val="0"/>
                <w:numId w:val="26"/>
              </w:numPr>
              <w:spacing w:line="276" w:lineRule="auto"/>
              <w:rPr>
                <w:rFonts w:ascii="Cambria" w:hAnsi="Cambria" w:cstheme="minorHAnsi"/>
                <w:sz w:val="24"/>
                <w:szCs w:val="24"/>
              </w:rPr>
            </w:pPr>
            <w:r w:rsidRPr="0036437A">
              <w:rPr>
                <w:rFonts w:ascii="Cambria" w:hAnsi="Cambria" w:cstheme="minorHAnsi"/>
                <w:sz w:val="24"/>
                <w:szCs w:val="24"/>
              </w:rPr>
              <w:t xml:space="preserve">Project </w:t>
            </w:r>
            <w:r w:rsidR="00C911F1" w:rsidRPr="0036437A">
              <w:rPr>
                <w:rFonts w:ascii="Cambria" w:hAnsi="Cambria" w:cstheme="minorHAnsi"/>
                <w:sz w:val="24"/>
                <w:szCs w:val="24"/>
              </w:rPr>
              <w:t>Build tools: Maven</w:t>
            </w:r>
          </w:p>
          <w:p w14:paraId="0903F57D" w14:textId="77777777" w:rsidR="00916C40" w:rsidRPr="0036437A" w:rsidRDefault="00916C40" w:rsidP="00916C40">
            <w:pPr>
              <w:numPr>
                <w:ilvl w:val="0"/>
                <w:numId w:val="26"/>
              </w:numPr>
              <w:spacing w:line="276" w:lineRule="auto"/>
              <w:rPr>
                <w:rFonts w:ascii="Cambria" w:hAnsi="Cambria" w:cstheme="minorHAnsi"/>
                <w:sz w:val="24"/>
                <w:szCs w:val="24"/>
              </w:rPr>
            </w:pPr>
            <w:r w:rsidRPr="0036437A">
              <w:rPr>
                <w:rFonts w:ascii="Cambria" w:hAnsi="Cambria" w:cstheme="minorHAnsi"/>
                <w:sz w:val="24"/>
                <w:szCs w:val="24"/>
              </w:rPr>
              <w:t>Version control: Git &amp; GitHub.</w:t>
            </w:r>
          </w:p>
          <w:p w14:paraId="77ED7D12" w14:textId="77777777" w:rsidR="002B4095" w:rsidRPr="0036437A" w:rsidRDefault="002B4095" w:rsidP="002B4095">
            <w:pPr>
              <w:spacing w:line="274" w:lineRule="auto"/>
              <w:ind w:right="40"/>
              <w:jc w:val="both"/>
              <w:rPr>
                <w:rFonts w:ascii="Cambria" w:eastAsia="Verdana" w:hAnsi="Cambria" w:cstheme="minorHAnsi"/>
                <w:b/>
                <w:bCs/>
                <w:sz w:val="24"/>
                <w:szCs w:val="24"/>
              </w:rPr>
            </w:pPr>
          </w:p>
          <w:p w14:paraId="247693BC" w14:textId="7CAB7AAE" w:rsidR="002B4095" w:rsidRPr="0036437A" w:rsidRDefault="002B4095" w:rsidP="002B4095">
            <w:pPr>
              <w:spacing w:line="276" w:lineRule="auto"/>
              <w:rPr>
                <w:rFonts w:ascii="Cambria" w:hAnsi="Cambria" w:cstheme="minorHAnsi"/>
                <w:sz w:val="24"/>
                <w:szCs w:val="24"/>
              </w:rPr>
            </w:pPr>
          </w:p>
        </w:tc>
        <w:tc>
          <w:tcPr>
            <w:tcW w:w="22" w:type="dxa"/>
          </w:tcPr>
          <w:p w14:paraId="740E6078" w14:textId="77777777" w:rsidR="00DA4EB6" w:rsidRPr="0036437A" w:rsidRDefault="00DA4EB6" w:rsidP="001913C0">
            <w:pPr>
              <w:spacing w:line="0" w:lineRule="atLeast"/>
              <w:rPr>
                <w:rFonts w:ascii="Cambria" w:eastAsia="Times New Roman" w:hAnsi="Cambria" w:cstheme="minorHAnsi"/>
                <w:sz w:val="24"/>
                <w:szCs w:val="24"/>
              </w:rPr>
            </w:pPr>
          </w:p>
        </w:tc>
        <w:tc>
          <w:tcPr>
            <w:tcW w:w="4465" w:type="dxa"/>
          </w:tcPr>
          <w:p w14:paraId="6697DF3E" w14:textId="77777777" w:rsidR="00DA4EB6" w:rsidRPr="0036437A" w:rsidRDefault="00DA4EB6" w:rsidP="001913C0">
            <w:pPr>
              <w:spacing w:line="0" w:lineRule="atLeast"/>
              <w:rPr>
                <w:rFonts w:ascii="Cambria" w:eastAsia="Verdana" w:hAnsi="Cambria" w:cstheme="minorHAnsi"/>
                <w:sz w:val="24"/>
                <w:szCs w:val="24"/>
              </w:rPr>
            </w:pPr>
          </w:p>
        </w:tc>
      </w:tr>
    </w:tbl>
    <w:p w14:paraId="1C68240C" w14:textId="6CF8523C" w:rsidR="008C09FE" w:rsidRPr="0036437A" w:rsidRDefault="008C09FE" w:rsidP="00D840A8">
      <w:pPr>
        <w:spacing w:line="0" w:lineRule="atLeast"/>
        <w:rPr>
          <w:rFonts w:ascii="Cambria" w:eastAsia="Verdana" w:hAnsi="Cambria" w:cstheme="minorHAnsi"/>
          <w:b/>
          <w:sz w:val="24"/>
          <w:szCs w:val="24"/>
        </w:rPr>
      </w:pPr>
      <w:r w:rsidRPr="0036437A">
        <w:rPr>
          <w:rFonts w:ascii="Cambria" w:eastAsia="Verdana" w:hAnsi="Cambria" w:cstheme="minorHAnsi"/>
          <w:b/>
          <w:sz w:val="24"/>
          <w:szCs w:val="24"/>
        </w:rPr>
        <w:t>PROJECTS</w:t>
      </w:r>
    </w:p>
    <w:p w14:paraId="623B8FDD" w14:textId="7E8E00E3" w:rsidR="008C09FE" w:rsidRPr="0036437A" w:rsidRDefault="00E21AD0">
      <w:pPr>
        <w:spacing w:line="20" w:lineRule="exact"/>
        <w:rPr>
          <w:rFonts w:ascii="Cambria" w:eastAsia="Times New Roman" w:hAnsi="Cambria" w:cstheme="minorHAnsi"/>
          <w:sz w:val="24"/>
          <w:szCs w:val="24"/>
        </w:rPr>
      </w:pPr>
      <w:r w:rsidRPr="0036437A">
        <w:rPr>
          <w:rFonts w:ascii="Cambria" w:eastAsia="Verdana" w:hAnsi="Cambria" w:cstheme="minorHAnsi"/>
          <w:b/>
          <w:noProof/>
          <w:sz w:val="24"/>
          <w:szCs w:val="24"/>
        </w:rPr>
        <w:drawing>
          <wp:anchor distT="0" distB="0" distL="114300" distR="114300" simplePos="0" relativeHeight="251659264" behindDoc="1" locked="0" layoutInCell="1" allowOverlap="1" wp14:anchorId="436346BB" wp14:editId="4C9801E8">
            <wp:simplePos x="0" y="0"/>
            <wp:positionH relativeFrom="column">
              <wp:posOffset>2540</wp:posOffset>
            </wp:positionH>
            <wp:positionV relativeFrom="paragraph">
              <wp:posOffset>50800</wp:posOffset>
            </wp:positionV>
            <wp:extent cx="6158230" cy="184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8230" cy="18415"/>
                    </a:xfrm>
                    <a:prstGeom prst="rect">
                      <a:avLst/>
                    </a:prstGeom>
                    <a:noFill/>
                  </pic:spPr>
                </pic:pic>
              </a:graphicData>
            </a:graphic>
            <wp14:sizeRelH relativeFrom="page">
              <wp14:pctWidth>0</wp14:pctWidth>
            </wp14:sizeRelH>
            <wp14:sizeRelV relativeFrom="page">
              <wp14:pctHeight>0</wp14:pctHeight>
            </wp14:sizeRelV>
          </wp:anchor>
        </w:drawing>
      </w:r>
    </w:p>
    <w:p w14:paraId="4EC05ED1" w14:textId="77777777" w:rsidR="001D44F2" w:rsidRPr="0036437A" w:rsidRDefault="001D44F2" w:rsidP="003042AE">
      <w:pPr>
        <w:spacing w:line="274" w:lineRule="auto"/>
        <w:ind w:right="40"/>
        <w:rPr>
          <w:rFonts w:ascii="Cambria" w:eastAsia="Verdana" w:hAnsi="Cambria" w:cstheme="minorHAnsi"/>
          <w:sz w:val="24"/>
          <w:szCs w:val="24"/>
        </w:rPr>
      </w:pPr>
    </w:p>
    <w:p w14:paraId="0B649EE6" w14:textId="77777777" w:rsidR="001470E0" w:rsidRPr="0036437A" w:rsidRDefault="001470E0" w:rsidP="001470E0">
      <w:pPr>
        <w:pStyle w:val="ListParagraph"/>
        <w:widowControl w:val="0"/>
        <w:numPr>
          <w:ilvl w:val="0"/>
          <w:numId w:val="14"/>
        </w:numPr>
        <w:autoSpaceDE w:val="0"/>
        <w:autoSpaceDN w:val="0"/>
        <w:jc w:val="both"/>
        <w:rPr>
          <w:rFonts w:ascii="Cambria" w:hAnsi="Cambria" w:cstheme="minorHAnsi"/>
          <w:b/>
          <w:sz w:val="24"/>
          <w:szCs w:val="24"/>
        </w:rPr>
      </w:pPr>
      <w:r w:rsidRPr="0036437A">
        <w:rPr>
          <w:rFonts w:ascii="Cambria" w:hAnsi="Cambria" w:cstheme="minorHAnsi"/>
          <w:b/>
          <w:sz w:val="24"/>
          <w:szCs w:val="24"/>
        </w:rPr>
        <w:t>E Commerce</w:t>
      </w:r>
    </w:p>
    <w:p w14:paraId="2E308F29" w14:textId="77777777" w:rsidR="001470E0" w:rsidRPr="0036437A" w:rsidRDefault="001470E0" w:rsidP="001470E0">
      <w:pPr>
        <w:pStyle w:val="ListParagraph"/>
        <w:widowControl w:val="0"/>
        <w:autoSpaceDE w:val="0"/>
        <w:autoSpaceDN w:val="0"/>
        <w:ind w:left="360"/>
        <w:jc w:val="both"/>
        <w:rPr>
          <w:rFonts w:ascii="Cambria" w:hAnsi="Cambria" w:cstheme="minorHAnsi"/>
          <w:bCs/>
          <w:sz w:val="24"/>
          <w:szCs w:val="24"/>
        </w:rPr>
      </w:pPr>
      <w:r w:rsidRPr="0036437A">
        <w:rPr>
          <w:rFonts w:ascii="Cambria" w:hAnsi="Cambria" w:cstheme="minorHAnsi"/>
          <w:b/>
          <w:sz w:val="24"/>
          <w:szCs w:val="24"/>
        </w:rPr>
        <w:t xml:space="preserve">Technology: </w:t>
      </w:r>
      <w:r w:rsidRPr="0036437A">
        <w:rPr>
          <w:rFonts w:ascii="Cambria" w:hAnsi="Cambria" w:cstheme="minorHAnsi"/>
          <w:bCs/>
          <w:sz w:val="24"/>
          <w:szCs w:val="24"/>
        </w:rPr>
        <w:t>Java, Spring Boot, MySQL, PLSQL.</w:t>
      </w:r>
    </w:p>
    <w:p w14:paraId="17F0D4D0" w14:textId="77777777" w:rsidR="001470E0" w:rsidRPr="0036437A" w:rsidRDefault="001470E0" w:rsidP="001470E0">
      <w:pPr>
        <w:pStyle w:val="ListParagraph"/>
        <w:widowControl w:val="0"/>
        <w:autoSpaceDE w:val="0"/>
        <w:autoSpaceDN w:val="0"/>
        <w:ind w:left="360"/>
        <w:jc w:val="both"/>
        <w:rPr>
          <w:rFonts w:ascii="Cambria" w:eastAsia="Times New Roman" w:hAnsi="Cambria" w:cstheme="minorHAnsi"/>
          <w:sz w:val="24"/>
          <w:szCs w:val="24"/>
          <w:lang w:val="en-IN" w:eastAsia="en-IN"/>
        </w:rPr>
      </w:pPr>
      <w:r w:rsidRPr="0036437A">
        <w:rPr>
          <w:rFonts w:ascii="Cambria" w:hAnsi="Cambria" w:cstheme="minorHAnsi"/>
          <w:b/>
          <w:sz w:val="24"/>
          <w:szCs w:val="24"/>
        </w:rPr>
        <w:t>Tools:</w:t>
      </w:r>
      <w:r w:rsidRPr="0036437A">
        <w:rPr>
          <w:rFonts w:ascii="Cambria" w:hAnsi="Cambria" w:cstheme="minorHAnsi"/>
          <w:bCs/>
          <w:sz w:val="24"/>
          <w:szCs w:val="24"/>
        </w:rPr>
        <w:t xml:space="preserve"> </w:t>
      </w:r>
      <w:r w:rsidRPr="0036437A">
        <w:rPr>
          <w:rFonts w:ascii="Cambria" w:eastAsia="Times New Roman" w:hAnsi="Cambria" w:cstheme="minorHAnsi"/>
          <w:sz w:val="24"/>
          <w:szCs w:val="24"/>
          <w:lang w:eastAsia="en-IN"/>
        </w:rPr>
        <w:t>Spring Tool Suite, Postman, Swagger</w:t>
      </w:r>
      <w:r w:rsidRPr="0036437A">
        <w:rPr>
          <w:rFonts w:ascii="Cambria" w:eastAsia="Times New Roman" w:hAnsi="Cambria" w:cstheme="minorHAnsi"/>
          <w:sz w:val="24"/>
          <w:szCs w:val="24"/>
          <w:lang w:val="en-IN" w:eastAsia="en-IN"/>
        </w:rPr>
        <w:t> </w:t>
      </w:r>
    </w:p>
    <w:p w14:paraId="0D20FCE4" w14:textId="77777777" w:rsidR="001470E0" w:rsidRPr="0036437A" w:rsidRDefault="001470E0" w:rsidP="001470E0">
      <w:pPr>
        <w:pStyle w:val="ListParagraph"/>
        <w:widowControl w:val="0"/>
        <w:autoSpaceDE w:val="0"/>
        <w:autoSpaceDN w:val="0"/>
        <w:ind w:left="360"/>
        <w:jc w:val="both"/>
        <w:rPr>
          <w:rFonts w:ascii="Cambria" w:hAnsi="Cambria" w:cstheme="minorHAnsi"/>
          <w:bCs/>
          <w:sz w:val="24"/>
          <w:szCs w:val="24"/>
        </w:rPr>
      </w:pPr>
      <w:r w:rsidRPr="0036437A">
        <w:rPr>
          <w:rFonts w:ascii="Cambria" w:hAnsi="Cambria" w:cstheme="minorHAnsi"/>
          <w:b/>
          <w:sz w:val="24"/>
          <w:szCs w:val="24"/>
        </w:rPr>
        <w:t>Description:</w:t>
      </w:r>
      <w:r w:rsidRPr="0036437A">
        <w:rPr>
          <w:rFonts w:ascii="Cambria" w:hAnsi="Cambria" w:cstheme="minorHAnsi"/>
          <w:bCs/>
          <w:sz w:val="24"/>
          <w:szCs w:val="24"/>
        </w:rPr>
        <w:t xml:space="preserve"> </w:t>
      </w:r>
      <w:r w:rsidRPr="0036437A">
        <w:rPr>
          <w:rFonts w:ascii="Cambria" w:eastAsia="Times New Roman" w:hAnsi="Cambria" w:cstheme="minorHAnsi"/>
          <w:sz w:val="24"/>
          <w:szCs w:val="24"/>
          <w:lang w:eastAsia="en-IN"/>
        </w:rPr>
        <w:t xml:space="preserve">A E-Kart website with a backend architecture that is used to purchase products in a B2B level. The data relating to a customer's order information, employee information, </w:t>
      </w:r>
      <w:r w:rsidRPr="0036437A">
        <w:rPr>
          <w:rFonts w:ascii="Cambria" w:eastAsia="Times New Roman" w:hAnsi="Cambria" w:cstheme="minorHAnsi"/>
          <w:sz w:val="24"/>
          <w:szCs w:val="24"/>
          <w:lang w:eastAsia="en-IN"/>
        </w:rPr>
        <w:lastRenderedPageBreak/>
        <w:t>customer information, product information etc. make up the backend structure. The MySQL database was used as centralized DB, while Spring Tool Suite is used for the backend framework.</w:t>
      </w:r>
    </w:p>
    <w:p w14:paraId="0E2DBAD1" w14:textId="2DA29935" w:rsidR="001470E0" w:rsidRPr="0036437A" w:rsidRDefault="001470E0" w:rsidP="001470E0">
      <w:pPr>
        <w:spacing w:line="274" w:lineRule="auto"/>
        <w:ind w:left="360" w:right="40"/>
        <w:rPr>
          <w:rFonts w:ascii="Cambria" w:eastAsia="Verdana" w:hAnsi="Cambria" w:cstheme="minorHAnsi"/>
          <w:b/>
          <w:bCs/>
          <w:sz w:val="24"/>
          <w:szCs w:val="24"/>
        </w:rPr>
      </w:pPr>
      <w:r w:rsidRPr="0036437A">
        <w:rPr>
          <w:rFonts w:ascii="Cambria" w:hAnsi="Cambria" w:cstheme="minorHAnsi"/>
          <w:b/>
          <w:sz w:val="24"/>
          <w:szCs w:val="24"/>
        </w:rPr>
        <w:t>GitHub link:</w:t>
      </w:r>
      <w:r w:rsidRPr="0036437A">
        <w:rPr>
          <w:rFonts w:ascii="Cambria" w:hAnsi="Cambria" w:cstheme="minorHAnsi"/>
          <w:bCs/>
          <w:sz w:val="24"/>
          <w:szCs w:val="24"/>
        </w:rPr>
        <w:t xml:space="preserve"> </w:t>
      </w:r>
      <w:hyperlink r:id="rId10" w:history="1">
        <w:r w:rsidRPr="0036437A">
          <w:rPr>
            <w:rStyle w:val="Hyperlink"/>
            <w:rFonts w:ascii="Cambria" w:hAnsi="Cambria" w:cstheme="minorHAnsi"/>
            <w:bCs/>
            <w:sz w:val="24"/>
            <w:szCs w:val="24"/>
          </w:rPr>
          <w:t>https://github.com/Komal305/E-commerce</w:t>
        </w:r>
      </w:hyperlink>
    </w:p>
    <w:p w14:paraId="28343FEC" w14:textId="77777777" w:rsidR="001470E0" w:rsidRPr="0036437A" w:rsidRDefault="001470E0" w:rsidP="001470E0">
      <w:pPr>
        <w:spacing w:line="274" w:lineRule="auto"/>
        <w:ind w:left="360" w:right="40"/>
        <w:rPr>
          <w:rFonts w:ascii="Cambria" w:hAnsi="Cambria" w:cstheme="minorHAnsi"/>
          <w:b/>
          <w:sz w:val="24"/>
          <w:szCs w:val="24"/>
        </w:rPr>
      </w:pPr>
    </w:p>
    <w:p w14:paraId="0A6586D9" w14:textId="77777777" w:rsidR="001470E0" w:rsidRPr="0036437A" w:rsidRDefault="001470E0" w:rsidP="001470E0">
      <w:pPr>
        <w:spacing w:line="274" w:lineRule="auto"/>
        <w:ind w:left="360" w:right="40"/>
        <w:rPr>
          <w:rFonts w:ascii="Cambria" w:eastAsia="Verdana" w:hAnsi="Cambria" w:cstheme="minorHAnsi"/>
          <w:b/>
          <w:bCs/>
          <w:sz w:val="24"/>
          <w:szCs w:val="24"/>
        </w:rPr>
      </w:pPr>
    </w:p>
    <w:p w14:paraId="49B7B426" w14:textId="77777777" w:rsidR="0036461F" w:rsidRPr="0036437A" w:rsidRDefault="0036461F" w:rsidP="001470E0">
      <w:pPr>
        <w:spacing w:line="274" w:lineRule="auto"/>
        <w:ind w:left="360" w:right="40"/>
        <w:rPr>
          <w:rFonts w:ascii="Cambria" w:eastAsia="Verdana" w:hAnsi="Cambria" w:cstheme="minorHAnsi"/>
          <w:b/>
          <w:bCs/>
          <w:sz w:val="24"/>
          <w:szCs w:val="24"/>
        </w:rPr>
      </w:pPr>
    </w:p>
    <w:p w14:paraId="45025B21" w14:textId="75711489" w:rsidR="001D44F2" w:rsidRPr="0036437A" w:rsidRDefault="001D44F2" w:rsidP="001D44F2">
      <w:pPr>
        <w:numPr>
          <w:ilvl w:val="0"/>
          <w:numId w:val="14"/>
        </w:numPr>
        <w:spacing w:line="274" w:lineRule="auto"/>
        <w:ind w:right="40"/>
        <w:rPr>
          <w:rFonts w:ascii="Cambria" w:eastAsia="Verdana" w:hAnsi="Cambria" w:cstheme="minorHAnsi"/>
          <w:b/>
          <w:bCs/>
          <w:sz w:val="24"/>
          <w:szCs w:val="24"/>
        </w:rPr>
      </w:pPr>
      <w:r w:rsidRPr="0036437A">
        <w:rPr>
          <w:rFonts w:ascii="Cambria" w:eastAsia="Verdana" w:hAnsi="Cambria" w:cstheme="minorHAnsi"/>
          <w:b/>
          <w:bCs/>
          <w:sz w:val="24"/>
          <w:szCs w:val="24"/>
        </w:rPr>
        <w:t xml:space="preserve">Blog Application </w:t>
      </w:r>
    </w:p>
    <w:p w14:paraId="066EEDB7" w14:textId="6B4FEFCE" w:rsidR="001D44F2" w:rsidRPr="0036437A" w:rsidRDefault="000D4ACD" w:rsidP="001D44F2">
      <w:pPr>
        <w:spacing w:line="274" w:lineRule="auto"/>
        <w:ind w:left="360" w:right="40"/>
        <w:rPr>
          <w:rFonts w:ascii="Cambria" w:eastAsia="Verdana" w:hAnsi="Cambria" w:cstheme="minorHAnsi"/>
          <w:sz w:val="24"/>
          <w:szCs w:val="24"/>
        </w:rPr>
      </w:pPr>
      <w:r w:rsidRPr="0036437A">
        <w:rPr>
          <w:rFonts w:ascii="Cambria" w:eastAsia="Verdana" w:hAnsi="Cambria" w:cstheme="minorHAnsi"/>
          <w:b/>
          <w:bCs/>
          <w:sz w:val="24"/>
          <w:szCs w:val="24"/>
        </w:rPr>
        <w:t>Technology</w:t>
      </w:r>
      <w:r w:rsidRPr="0036437A">
        <w:rPr>
          <w:rFonts w:ascii="Cambria" w:eastAsia="Verdana" w:hAnsi="Cambria" w:cstheme="minorHAnsi"/>
          <w:sz w:val="24"/>
          <w:szCs w:val="24"/>
        </w:rPr>
        <w:t>:</w:t>
      </w:r>
      <w:r w:rsidR="001D44F2" w:rsidRPr="0036437A">
        <w:rPr>
          <w:rFonts w:ascii="Cambria" w:eastAsia="Verdana" w:hAnsi="Cambria" w:cstheme="minorHAnsi"/>
          <w:sz w:val="24"/>
          <w:szCs w:val="24"/>
        </w:rPr>
        <w:t xml:space="preserve"> Core Java, Spring Boot, Hibernate JPA, Web Service.</w:t>
      </w:r>
    </w:p>
    <w:p w14:paraId="68A22818" w14:textId="41BAF698" w:rsidR="001D44F2" w:rsidRPr="0036437A" w:rsidRDefault="001D44F2" w:rsidP="001D44F2">
      <w:pPr>
        <w:spacing w:line="274" w:lineRule="auto"/>
        <w:ind w:left="360" w:right="40"/>
        <w:rPr>
          <w:rFonts w:ascii="Cambria" w:eastAsia="Verdana" w:hAnsi="Cambria" w:cstheme="minorHAnsi"/>
          <w:sz w:val="24"/>
          <w:szCs w:val="24"/>
        </w:rPr>
      </w:pPr>
      <w:r w:rsidRPr="0036437A">
        <w:rPr>
          <w:rFonts w:ascii="Cambria" w:eastAsia="Verdana" w:hAnsi="Cambria" w:cstheme="minorHAnsi"/>
          <w:b/>
          <w:bCs/>
          <w:sz w:val="24"/>
          <w:szCs w:val="24"/>
        </w:rPr>
        <w:t>Tools</w:t>
      </w:r>
      <w:r w:rsidR="00454DCD" w:rsidRPr="0036437A">
        <w:rPr>
          <w:rFonts w:ascii="Cambria" w:eastAsia="Verdana" w:hAnsi="Cambria" w:cstheme="minorHAnsi"/>
          <w:sz w:val="24"/>
          <w:szCs w:val="24"/>
        </w:rPr>
        <w:t xml:space="preserve"> </w:t>
      </w:r>
      <w:r w:rsidR="001913C0" w:rsidRPr="0036437A">
        <w:rPr>
          <w:rFonts w:ascii="Cambria" w:eastAsia="Verdana" w:hAnsi="Cambria" w:cstheme="minorHAnsi"/>
          <w:sz w:val="24"/>
          <w:szCs w:val="24"/>
        </w:rPr>
        <w:t>:</w:t>
      </w:r>
      <w:r w:rsidRPr="0036437A">
        <w:rPr>
          <w:rFonts w:ascii="Cambria" w:eastAsia="Verdana" w:hAnsi="Cambria" w:cstheme="minorHAnsi"/>
          <w:sz w:val="24"/>
          <w:szCs w:val="24"/>
        </w:rPr>
        <w:t xml:space="preserve"> STS, MYSQL Workbench, Postman etc.</w:t>
      </w:r>
    </w:p>
    <w:p w14:paraId="79074A0E" w14:textId="0A35684E" w:rsidR="000D4ACD" w:rsidRPr="0036437A" w:rsidRDefault="001913C0" w:rsidP="002B4095">
      <w:pPr>
        <w:spacing w:line="274" w:lineRule="auto"/>
        <w:ind w:left="360" w:right="40"/>
        <w:jc w:val="both"/>
        <w:rPr>
          <w:rFonts w:ascii="Cambria" w:eastAsia="Verdana" w:hAnsi="Cambria" w:cstheme="minorHAnsi"/>
          <w:sz w:val="24"/>
          <w:szCs w:val="24"/>
        </w:rPr>
      </w:pPr>
      <w:r w:rsidRPr="0036437A">
        <w:rPr>
          <w:rFonts w:ascii="Cambria" w:eastAsia="Verdana" w:hAnsi="Cambria" w:cstheme="minorHAnsi"/>
          <w:b/>
          <w:bCs/>
          <w:sz w:val="24"/>
          <w:szCs w:val="24"/>
        </w:rPr>
        <w:t>Description</w:t>
      </w:r>
      <w:r w:rsidRPr="0036437A">
        <w:rPr>
          <w:rFonts w:ascii="Cambria" w:eastAsia="Verdana" w:hAnsi="Cambria" w:cstheme="minorHAnsi"/>
          <w:sz w:val="24"/>
          <w:szCs w:val="24"/>
        </w:rPr>
        <w:t>:</w:t>
      </w:r>
      <w:r w:rsidR="001D44F2" w:rsidRPr="0036437A">
        <w:rPr>
          <w:rFonts w:ascii="Cambria" w:eastAsia="Verdana" w:hAnsi="Cambria" w:cstheme="minorHAnsi"/>
          <w:sz w:val="24"/>
          <w:szCs w:val="24"/>
        </w:rPr>
        <w:t xml:space="preserve"> A blogging application with sign up, sign in page, with email and password validation. The admin has CRUD access for the user database. The user can post blogs with images. The user has CRUD access for his own blogs.</w:t>
      </w:r>
      <w:r w:rsidR="009B7CD9" w:rsidRPr="0036437A">
        <w:rPr>
          <w:rFonts w:ascii="Cambria" w:eastAsia="Verdana" w:hAnsi="Cambria" w:cstheme="minorHAnsi"/>
          <w:sz w:val="24"/>
          <w:szCs w:val="24"/>
        </w:rPr>
        <w:t xml:space="preserve"> The database has user, post, </w:t>
      </w:r>
      <w:r w:rsidR="004C4482" w:rsidRPr="0036437A">
        <w:rPr>
          <w:rFonts w:ascii="Cambria" w:eastAsia="Verdana" w:hAnsi="Cambria" w:cstheme="minorHAnsi"/>
          <w:sz w:val="24"/>
          <w:szCs w:val="24"/>
        </w:rPr>
        <w:t>category,</w:t>
      </w:r>
      <w:r w:rsidR="009B7CD9" w:rsidRPr="0036437A">
        <w:rPr>
          <w:rFonts w:ascii="Cambria" w:eastAsia="Verdana" w:hAnsi="Cambria" w:cstheme="minorHAnsi"/>
          <w:sz w:val="24"/>
          <w:szCs w:val="24"/>
        </w:rPr>
        <w:t xml:space="preserve"> and comment.</w:t>
      </w:r>
    </w:p>
    <w:p w14:paraId="75CD2A8F" w14:textId="675B4BFB" w:rsidR="00F61E1B" w:rsidRPr="0036437A" w:rsidRDefault="00F61E1B" w:rsidP="00F61E1B">
      <w:pPr>
        <w:widowControl w:val="0"/>
        <w:autoSpaceDE w:val="0"/>
        <w:autoSpaceDN w:val="0"/>
        <w:spacing w:before="36" w:line="273" w:lineRule="auto"/>
        <w:ind w:right="158"/>
        <w:jc w:val="both"/>
        <w:rPr>
          <w:rFonts w:ascii="Cambria" w:hAnsi="Cambria" w:cstheme="minorHAnsi"/>
          <w:sz w:val="24"/>
          <w:szCs w:val="24"/>
        </w:rPr>
      </w:pPr>
      <w:r w:rsidRPr="0036437A">
        <w:rPr>
          <w:rFonts w:ascii="Cambria" w:hAnsi="Cambria" w:cstheme="minorHAnsi"/>
          <w:b/>
          <w:sz w:val="24"/>
          <w:szCs w:val="24"/>
        </w:rPr>
        <w:t xml:space="preserve">    </w:t>
      </w:r>
      <w:r w:rsidRPr="0036437A">
        <w:rPr>
          <w:rFonts w:ascii="Cambria" w:hAnsi="Cambria" w:cstheme="minorHAnsi"/>
          <w:b/>
          <w:sz w:val="24"/>
          <w:szCs w:val="24"/>
        </w:rPr>
        <w:t>GitHub link</w:t>
      </w:r>
      <w:r w:rsidRPr="0036437A">
        <w:rPr>
          <w:rFonts w:ascii="Cambria" w:hAnsi="Cambria" w:cstheme="minorHAnsi"/>
          <w:bCs/>
          <w:sz w:val="24"/>
          <w:szCs w:val="24"/>
        </w:rPr>
        <w:t xml:space="preserve">: </w:t>
      </w:r>
      <w:hyperlink r:id="rId11" w:history="1">
        <w:r w:rsidR="003B3DDF" w:rsidRPr="0036437A">
          <w:rPr>
            <w:rStyle w:val="Hyperlink"/>
            <w:rFonts w:ascii="Cambria" w:hAnsi="Cambria" w:cstheme="minorHAnsi"/>
            <w:bCs/>
            <w:sz w:val="24"/>
            <w:szCs w:val="24"/>
          </w:rPr>
          <w:t>https://github.com/Komal305/Blog</w:t>
        </w:r>
      </w:hyperlink>
      <w:r w:rsidR="003B3DDF" w:rsidRPr="0036437A">
        <w:rPr>
          <w:rFonts w:ascii="Cambria" w:hAnsi="Cambria" w:cstheme="minorHAnsi"/>
          <w:bCs/>
          <w:sz w:val="24"/>
          <w:szCs w:val="24"/>
        </w:rPr>
        <w:t xml:space="preserve"> </w:t>
      </w:r>
    </w:p>
    <w:p w14:paraId="28FFBB9C" w14:textId="77777777" w:rsidR="00F61E1B" w:rsidRPr="0036437A" w:rsidRDefault="00F61E1B" w:rsidP="002B4095">
      <w:pPr>
        <w:spacing w:line="274" w:lineRule="auto"/>
        <w:ind w:left="360" w:right="40"/>
        <w:jc w:val="both"/>
        <w:rPr>
          <w:rFonts w:ascii="Cambria" w:eastAsia="Verdana" w:hAnsi="Cambria" w:cstheme="minorHAnsi"/>
          <w:b/>
          <w:bCs/>
          <w:sz w:val="24"/>
          <w:szCs w:val="24"/>
        </w:rPr>
      </w:pPr>
    </w:p>
    <w:tbl>
      <w:tblPr>
        <w:tblW w:w="9639" w:type="dxa"/>
        <w:tblLayout w:type="fixed"/>
        <w:tblCellMar>
          <w:left w:w="0" w:type="dxa"/>
          <w:right w:w="0" w:type="dxa"/>
        </w:tblCellMar>
        <w:tblLook w:val="0000" w:firstRow="0" w:lastRow="0" w:firstColumn="0" w:lastColumn="0" w:noHBand="0" w:noVBand="0"/>
      </w:tblPr>
      <w:tblGrid>
        <w:gridCol w:w="328"/>
        <w:gridCol w:w="3670"/>
        <w:gridCol w:w="1640"/>
        <w:gridCol w:w="4001"/>
      </w:tblGrid>
      <w:tr w:rsidR="00E7038B" w:rsidRPr="0036437A" w14:paraId="4075A185" w14:textId="77777777" w:rsidTr="00DA4EB6">
        <w:trPr>
          <w:trHeight w:val="811"/>
        </w:trPr>
        <w:tc>
          <w:tcPr>
            <w:tcW w:w="3998" w:type="dxa"/>
            <w:gridSpan w:val="2"/>
            <w:shd w:val="clear" w:color="auto" w:fill="auto"/>
            <w:vAlign w:val="bottom"/>
          </w:tcPr>
          <w:p w14:paraId="1F791545" w14:textId="2B4AD898" w:rsidR="009B46E0" w:rsidRPr="0036437A" w:rsidRDefault="009B46E0" w:rsidP="009B46E0">
            <w:pPr>
              <w:spacing w:line="0" w:lineRule="atLeast"/>
              <w:ind w:right="20"/>
              <w:rPr>
                <w:rFonts w:ascii="Cambria" w:eastAsia="Verdana" w:hAnsi="Cambria" w:cstheme="minorHAnsi"/>
                <w:bCs/>
                <w:sz w:val="24"/>
                <w:szCs w:val="24"/>
              </w:rPr>
            </w:pPr>
            <w:r w:rsidRPr="0036437A">
              <w:rPr>
                <w:rFonts w:ascii="Cambria" w:eastAsia="Verdana" w:hAnsi="Cambria" w:cstheme="minorHAnsi"/>
                <w:b/>
                <w:sz w:val="24"/>
                <w:szCs w:val="24"/>
              </w:rPr>
              <w:t>SOFT SKILLS</w:t>
            </w:r>
          </w:p>
          <w:p w14:paraId="0331C818" w14:textId="77777777" w:rsidR="009B46E0" w:rsidRPr="0036437A" w:rsidRDefault="009B46E0" w:rsidP="009B46E0">
            <w:pPr>
              <w:spacing w:line="20" w:lineRule="exact"/>
              <w:rPr>
                <w:rFonts w:ascii="Cambria" w:eastAsia="Times New Roman" w:hAnsi="Cambria" w:cstheme="minorHAnsi"/>
                <w:bCs/>
                <w:sz w:val="24"/>
                <w:szCs w:val="24"/>
              </w:rPr>
            </w:pPr>
            <w:r w:rsidRPr="0036437A">
              <w:rPr>
                <w:rFonts w:ascii="Cambria" w:eastAsia="Verdana" w:hAnsi="Cambria" w:cstheme="minorHAnsi"/>
                <w:bCs/>
                <w:noProof/>
                <w:sz w:val="24"/>
                <w:szCs w:val="24"/>
              </w:rPr>
              <w:drawing>
                <wp:anchor distT="0" distB="0" distL="114300" distR="114300" simplePos="0" relativeHeight="251669504" behindDoc="1" locked="0" layoutInCell="1" allowOverlap="1" wp14:anchorId="27D5F3E6" wp14:editId="55FA745B">
                  <wp:simplePos x="0" y="0"/>
                  <wp:positionH relativeFrom="column">
                    <wp:posOffset>2540</wp:posOffset>
                  </wp:positionH>
                  <wp:positionV relativeFrom="paragraph">
                    <wp:posOffset>50800</wp:posOffset>
                  </wp:positionV>
                  <wp:extent cx="6158230" cy="1841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8230" cy="18415"/>
                          </a:xfrm>
                          <a:prstGeom prst="rect">
                            <a:avLst/>
                          </a:prstGeom>
                          <a:noFill/>
                        </pic:spPr>
                      </pic:pic>
                    </a:graphicData>
                  </a:graphic>
                  <wp14:sizeRelH relativeFrom="page">
                    <wp14:pctWidth>0</wp14:pctWidth>
                  </wp14:sizeRelH>
                  <wp14:sizeRelV relativeFrom="page">
                    <wp14:pctHeight>0</wp14:pctHeight>
                  </wp14:sizeRelV>
                </wp:anchor>
              </w:drawing>
            </w:r>
          </w:p>
          <w:p w14:paraId="32E13296" w14:textId="6FB31842" w:rsidR="009B46E0" w:rsidRPr="0036437A" w:rsidRDefault="009B46E0" w:rsidP="00DC314B">
            <w:pPr>
              <w:spacing w:line="0" w:lineRule="atLeast"/>
              <w:rPr>
                <w:rFonts w:ascii="Cambria" w:eastAsia="Verdana" w:hAnsi="Cambria" w:cstheme="minorHAnsi"/>
                <w:b/>
                <w:sz w:val="24"/>
                <w:szCs w:val="24"/>
              </w:rPr>
            </w:pPr>
          </w:p>
        </w:tc>
        <w:tc>
          <w:tcPr>
            <w:tcW w:w="1640" w:type="dxa"/>
            <w:shd w:val="clear" w:color="auto" w:fill="auto"/>
            <w:vAlign w:val="bottom"/>
          </w:tcPr>
          <w:p w14:paraId="045E7F16" w14:textId="77777777" w:rsidR="00E7038B" w:rsidRPr="0036437A" w:rsidRDefault="00E7038B" w:rsidP="00DA4EB6">
            <w:pPr>
              <w:spacing w:line="0" w:lineRule="atLeast"/>
              <w:ind w:left="360"/>
              <w:rPr>
                <w:rFonts w:ascii="Cambria" w:eastAsia="Times New Roman" w:hAnsi="Cambria" w:cstheme="minorHAnsi"/>
                <w:sz w:val="24"/>
                <w:szCs w:val="24"/>
              </w:rPr>
            </w:pPr>
          </w:p>
        </w:tc>
        <w:tc>
          <w:tcPr>
            <w:tcW w:w="4001" w:type="dxa"/>
            <w:shd w:val="clear" w:color="auto" w:fill="auto"/>
            <w:vAlign w:val="bottom"/>
          </w:tcPr>
          <w:p w14:paraId="383E1342" w14:textId="77777777" w:rsidR="00E7038B" w:rsidRPr="0036437A" w:rsidRDefault="00E7038B" w:rsidP="00DA4EB6">
            <w:pPr>
              <w:spacing w:line="0" w:lineRule="atLeast"/>
              <w:ind w:left="360"/>
              <w:rPr>
                <w:rFonts w:ascii="Cambria" w:eastAsia="Times New Roman" w:hAnsi="Cambria" w:cstheme="minorHAnsi"/>
                <w:sz w:val="24"/>
                <w:szCs w:val="24"/>
              </w:rPr>
            </w:pPr>
          </w:p>
        </w:tc>
      </w:tr>
      <w:tr w:rsidR="00E7038B" w:rsidRPr="0036437A" w14:paraId="081E8498" w14:textId="77777777" w:rsidTr="00DA4EB6">
        <w:trPr>
          <w:trHeight w:val="475"/>
        </w:trPr>
        <w:tc>
          <w:tcPr>
            <w:tcW w:w="328" w:type="dxa"/>
            <w:shd w:val="clear" w:color="auto" w:fill="auto"/>
            <w:vAlign w:val="bottom"/>
          </w:tcPr>
          <w:p w14:paraId="158A3A11" w14:textId="77777777" w:rsidR="00E7038B" w:rsidRPr="0036437A" w:rsidRDefault="00E7038B" w:rsidP="004C4482">
            <w:pPr>
              <w:pStyle w:val="ListParagraph"/>
              <w:numPr>
                <w:ilvl w:val="0"/>
                <w:numId w:val="33"/>
              </w:numPr>
              <w:spacing w:line="0" w:lineRule="atLeast"/>
              <w:rPr>
                <w:rFonts w:ascii="Cambria" w:eastAsia="Times New Roman" w:hAnsi="Cambria" w:cstheme="minorHAnsi"/>
                <w:sz w:val="24"/>
                <w:szCs w:val="24"/>
              </w:rPr>
            </w:pPr>
          </w:p>
        </w:tc>
        <w:tc>
          <w:tcPr>
            <w:tcW w:w="3670" w:type="dxa"/>
            <w:shd w:val="clear" w:color="auto" w:fill="auto"/>
            <w:vAlign w:val="bottom"/>
          </w:tcPr>
          <w:p w14:paraId="214F33FE" w14:textId="77777777" w:rsidR="00E7038B" w:rsidRPr="0036437A" w:rsidRDefault="00E7038B" w:rsidP="004C4482">
            <w:pPr>
              <w:numPr>
                <w:ilvl w:val="0"/>
                <w:numId w:val="33"/>
              </w:numPr>
              <w:jc w:val="both"/>
              <w:rPr>
                <w:rFonts w:ascii="Cambria" w:eastAsia="Verdana" w:hAnsi="Cambria" w:cstheme="minorHAnsi"/>
                <w:sz w:val="24"/>
                <w:szCs w:val="24"/>
              </w:rPr>
            </w:pPr>
            <w:r w:rsidRPr="0036437A">
              <w:rPr>
                <w:rFonts w:ascii="Cambria" w:eastAsia="Verdana" w:hAnsi="Cambria" w:cstheme="minorHAnsi"/>
                <w:sz w:val="24"/>
                <w:szCs w:val="24"/>
              </w:rPr>
              <w:t>Communication</w:t>
            </w:r>
          </w:p>
          <w:p w14:paraId="72E2504D" w14:textId="5CFE6B7C" w:rsidR="004C4482" w:rsidRPr="0036437A" w:rsidRDefault="004C4482" w:rsidP="004C4482">
            <w:pPr>
              <w:numPr>
                <w:ilvl w:val="0"/>
                <w:numId w:val="33"/>
              </w:numPr>
              <w:jc w:val="both"/>
              <w:rPr>
                <w:rFonts w:ascii="Cambria" w:eastAsia="Verdana" w:hAnsi="Cambria" w:cstheme="minorHAnsi"/>
                <w:sz w:val="24"/>
                <w:szCs w:val="24"/>
              </w:rPr>
            </w:pPr>
            <w:r w:rsidRPr="0036437A">
              <w:rPr>
                <w:rFonts w:ascii="Cambria" w:hAnsi="Cambria" w:cstheme="minorHAnsi"/>
                <w:sz w:val="24"/>
                <w:szCs w:val="24"/>
              </w:rPr>
              <w:t>Emotional intelligence</w:t>
            </w:r>
          </w:p>
        </w:tc>
        <w:tc>
          <w:tcPr>
            <w:tcW w:w="1640" w:type="dxa"/>
            <w:shd w:val="clear" w:color="auto" w:fill="auto"/>
            <w:vAlign w:val="bottom"/>
          </w:tcPr>
          <w:p w14:paraId="6F2F9EAB" w14:textId="77777777" w:rsidR="00E7038B" w:rsidRPr="0036437A" w:rsidRDefault="00E7038B" w:rsidP="004C4482">
            <w:pPr>
              <w:pStyle w:val="ListParagraph"/>
              <w:ind w:left="1080"/>
              <w:jc w:val="both"/>
              <w:rPr>
                <w:rFonts w:ascii="Cambria" w:eastAsia="Times New Roman" w:hAnsi="Cambria" w:cstheme="minorHAnsi"/>
                <w:sz w:val="24"/>
                <w:szCs w:val="24"/>
              </w:rPr>
            </w:pPr>
          </w:p>
        </w:tc>
        <w:tc>
          <w:tcPr>
            <w:tcW w:w="4001" w:type="dxa"/>
            <w:shd w:val="clear" w:color="auto" w:fill="auto"/>
            <w:vAlign w:val="bottom"/>
          </w:tcPr>
          <w:p w14:paraId="10E6FA57" w14:textId="77777777" w:rsidR="00E7038B" w:rsidRPr="0036437A" w:rsidRDefault="00E7038B" w:rsidP="004C4482">
            <w:pPr>
              <w:numPr>
                <w:ilvl w:val="0"/>
                <w:numId w:val="33"/>
              </w:numPr>
              <w:jc w:val="both"/>
              <w:rPr>
                <w:rFonts w:ascii="Cambria" w:eastAsia="Verdana" w:hAnsi="Cambria" w:cstheme="minorHAnsi"/>
                <w:sz w:val="24"/>
                <w:szCs w:val="24"/>
              </w:rPr>
            </w:pPr>
            <w:r w:rsidRPr="0036437A">
              <w:rPr>
                <w:rFonts w:ascii="Cambria" w:eastAsia="Verdana" w:hAnsi="Cambria" w:cstheme="minorHAnsi"/>
                <w:sz w:val="24"/>
                <w:szCs w:val="24"/>
              </w:rPr>
              <w:t>Problem Solving</w:t>
            </w:r>
          </w:p>
        </w:tc>
      </w:tr>
      <w:tr w:rsidR="00E7038B" w:rsidRPr="0036437A" w14:paraId="5013409E" w14:textId="77777777" w:rsidTr="00DA4EB6">
        <w:trPr>
          <w:trHeight w:val="270"/>
        </w:trPr>
        <w:tc>
          <w:tcPr>
            <w:tcW w:w="328" w:type="dxa"/>
            <w:shd w:val="clear" w:color="auto" w:fill="auto"/>
            <w:vAlign w:val="bottom"/>
          </w:tcPr>
          <w:p w14:paraId="15D17C69" w14:textId="77777777" w:rsidR="00E7038B" w:rsidRPr="0036437A" w:rsidRDefault="00E7038B" w:rsidP="004C4482">
            <w:pPr>
              <w:pStyle w:val="ListParagraph"/>
              <w:numPr>
                <w:ilvl w:val="0"/>
                <w:numId w:val="33"/>
              </w:numPr>
              <w:spacing w:line="0" w:lineRule="atLeast"/>
              <w:rPr>
                <w:rFonts w:ascii="Cambria" w:eastAsia="Times New Roman" w:hAnsi="Cambria" w:cstheme="minorHAnsi"/>
                <w:sz w:val="24"/>
                <w:szCs w:val="24"/>
              </w:rPr>
            </w:pPr>
          </w:p>
        </w:tc>
        <w:tc>
          <w:tcPr>
            <w:tcW w:w="3670" w:type="dxa"/>
            <w:shd w:val="clear" w:color="auto" w:fill="auto"/>
            <w:vAlign w:val="bottom"/>
          </w:tcPr>
          <w:p w14:paraId="209E7CAC" w14:textId="77777777" w:rsidR="00E7038B" w:rsidRPr="0036437A" w:rsidRDefault="00E7038B" w:rsidP="004C4482">
            <w:pPr>
              <w:numPr>
                <w:ilvl w:val="0"/>
                <w:numId w:val="33"/>
              </w:numPr>
              <w:jc w:val="both"/>
              <w:rPr>
                <w:rFonts w:ascii="Cambria" w:eastAsia="Verdana" w:hAnsi="Cambria" w:cstheme="minorHAnsi"/>
                <w:sz w:val="24"/>
                <w:szCs w:val="24"/>
              </w:rPr>
            </w:pPr>
            <w:r w:rsidRPr="0036437A">
              <w:rPr>
                <w:rFonts w:ascii="Cambria" w:eastAsia="Verdana" w:hAnsi="Cambria" w:cstheme="minorHAnsi"/>
                <w:sz w:val="24"/>
                <w:szCs w:val="24"/>
              </w:rPr>
              <w:t>Leadership</w:t>
            </w:r>
          </w:p>
        </w:tc>
        <w:tc>
          <w:tcPr>
            <w:tcW w:w="1640" w:type="dxa"/>
            <w:shd w:val="clear" w:color="auto" w:fill="auto"/>
            <w:vAlign w:val="bottom"/>
          </w:tcPr>
          <w:p w14:paraId="7B21929F" w14:textId="77777777" w:rsidR="00E7038B" w:rsidRPr="0036437A" w:rsidRDefault="00E7038B" w:rsidP="004C4482">
            <w:pPr>
              <w:pStyle w:val="ListParagraph"/>
              <w:ind w:left="1080"/>
              <w:jc w:val="both"/>
              <w:rPr>
                <w:rFonts w:ascii="Cambria" w:eastAsia="Times New Roman" w:hAnsi="Cambria" w:cstheme="minorHAnsi"/>
                <w:sz w:val="24"/>
                <w:szCs w:val="24"/>
              </w:rPr>
            </w:pPr>
          </w:p>
        </w:tc>
        <w:tc>
          <w:tcPr>
            <w:tcW w:w="4001" w:type="dxa"/>
            <w:shd w:val="clear" w:color="auto" w:fill="auto"/>
            <w:vAlign w:val="bottom"/>
          </w:tcPr>
          <w:p w14:paraId="5202CA2F" w14:textId="1487A19C" w:rsidR="00E7038B" w:rsidRPr="0036437A" w:rsidRDefault="00DF70E0" w:rsidP="004C4482">
            <w:pPr>
              <w:numPr>
                <w:ilvl w:val="0"/>
                <w:numId w:val="33"/>
              </w:numPr>
              <w:jc w:val="both"/>
              <w:rPr>
                <w:rFonts w:ascii="Cambria" w:eastAsia="Verdana" w:hAnsi="Cambria" w:cstheme="minorHAnsi"/>
                <w:sz w:val="24"/>
                <w:szCs w:val="24"/>
              </w:rPr>
            </w:pPr>
            <w:r w:rsidRPr="0036437A">
              <w:rPr>
                <w:rFonts w:ascii="Cambria" w:eastAsia="Verdana" w:hAnsi="Cambria" w:cstheme="minorHAnsi"/>
                <w:sz w:val="24"/>
                <w:szCs w:val="24"/>
              </w:rPr>
              <w:t>Continuous</w:t>
            </w:r>
            <w:r w:rsidR="004729F7" w:rsidRPr="0036437A">
              <w:rPr>
                <w:rFonts w:ascii="Cambria" w:eastAsia="Verdana" w:hAnsi="Cambria" w:cstheme="minorHAnsi"/>
                <w:sz w:val="24"/>
                <w:szCs w:val="24"/>
              </w:rPr>
              <w:t xml:space="preserve"> learner</w:t>
            </w:r>
          </w:p>
        </w:tc>
      </w:tr>
      <w:tr w:rsidR="00E7038B" w:rsidRPr="0036437A" w14:paraId="02C67F80" w14:textId="77777777" w:rsidTr="00DA4EB6">
        <w:trPr>
          <w:trHeight w:val="312"/>
        </w:trPr>
        <w:tc>
          <w:tcPr>
            <w:tcW w:w="328" w:type="dxa"/>
            <w:shd w:val="clear" w:color="auto" w:fill="auto"/>
            <w:vAlign w:val="bottom"/>
          </w:tcPr>
          <w:p w14:paraId="0DA2DB8C" w14:textId="77777777" w:rsidR="00E7038B" w:rsidRPr="0036437A" w:rsidRDefault="00E7038B" w:rsidP="004C4482">
            <w:pPr>
              <w:pStyle w:val="ListParagraph"/>
              <w:numPr>
                <w:ilvl w:val="0"/>
                <w:numId w:val="33"/>
              </w:numPr>
              <w:spacing w:line="0" w:lineRule="atLeast"/>
              <w:rPr>
                <w:rFonts w:ascii="Cambria" w:eastAsia="Times New Roman" w:hAnsi="Cambria" w:cstheme="minorHAnsi"/>
                <w:sz w:val="24"/>
                <w:szCs w:val="24"/>
              </w:rPr>
            </w:pPr>
          </w:p>
        </w:tc>
        <w:tc>
          <w:tcPr>
            <w:tcW w:w="3670" w:type="dxa"/>
            <w:shd w:val="clear" w:color="auto" w:fill="auto"/>
            <w:vAlign w:val="bottom"/>
          </w:tcPr>
          <w:p w14:paraId="3BCD3DC9" w14:textId="77777777" w:rsidR="00E7038B" w:rsidRPr="0036437A" w:rsidRDefault="00E7038B" w:rsidP="004C4482">
            <w:pPr>
              <w:numPr>
                <w:ilvl w:val="0"/>
                <w:numId w:val="33"/>
              </w:numPr>
              <w:jc w:val="both"/>
              <w:rPr>
                <w:rFonts w:ascii="Cambria" w:eastAsia="Verdana" w:hAnsi="Cambria" w:cstheme="minorHAnsi"/>
                <w:sz w:val="24"/>
                <w:szCs w:val="24"/>
              </w:rPr>
            </w:pPr>
            <w:r w:rsidRPr="0036437A">
              <w:rPr>
                <w:rFonts w:ascii="Cambria" w:eastAsia="Verdana" w:hAnsi="Cambria" w:cstheme="minorHAnsi"/>
                <w:sz w:val="24"/>
                <w:szCs w:val="24"/>
              </w:rPr>
              <w:t>Team Management</w:t>
            </w:r>
          </w:p>
        </w:tc>
        <w:tc>
          <w:tcPr>
            <w:tcW w:w="1640" w:type="dxa"/>
            <w:shd w:val="clear" w:color="auto" w:fill="auto"/>
            <w:vAlign w:val="bottom"/>
          </w:tcPr>
          <w:p w14:paraId="4BC81D23" w14:textId="77777777" w:rsidR="00E7038B" w:rsidRPr="0036437A" w:rsidRDefault="00E7038B" w:rsidP="004C4482">
            <w:pPr>
              <w:ind w:left="720"/>
              <w:jc w:val="both"/>
              <w:rPr>
                <w:rFonts w:ascii="Cambria" w:eastAsia="Times New Roman" w:hAnsi="Cambria" w:cstheme="minorHAnsi"/>
                <w:sz w:val="24"/>
                <w:szCs w:val="24"/>
              </w:rPr>
            </w:pPr>
          </w:p>
        </w:tc>
        <w:tc>
          <w:tcPr>
            <w:tcW w:w="4001" w:type="dxa"/>
            <w:shd w:val="clear" w:color="auto" w:fill="auto"/>
            <w:vAlign w:val="bottom"/>
          </w:tcPr>
          <w:p w14:paraId="5712AEBD" w14:textId="77777777" w:rsidR="00E7038B" w:rsidRPr="0036437A" w:rsidRDefault="00E7038B" w:rsidP="004C4482">
            <w:pPr>
              <w:numPr>
                <w:ilvl w:val="0"/>
                <w:numId w:val="33"/>
              </w:numPr>
              <w:jc w:val="both"/>
              <w:rPr>
                <w:rFonts w:ascii="Cambria" w:eastAsia="Verdana" w:hAnsi="Cambria" w:cstheme="minorHAnsi"/>
                <w:sz w:val="24"/>
                <w:szCs w:val="24"/>
              </w:rPr>
            </w:pPr>
            <w:r w:rsidRPr="0036437A">
              <w:rPr>
                <w:rFonts w:ascii="Cambria" w:eastAsia="Verdana" w:hAnsi="Cambria" w:cstheme="minorHAnsi"/>
                <w:sz w:val="24"/>
                <w:szCs w:val="24"/>
              </w:rPr>
              <w:t>Flexibility and Adaptability</w:t>
            </w:r>
          </w:p>
        </w:tc>
      </w:tr>
    </w:tbl>
    <w:p w14:paraId="14160820" w14:textId="3728F79B" w:rsidR="008C09FE" w:rsidRPr="0036437A" w:rsidRDefault="008C09FE" w:rsidP="002A23AC">
      <w:pPr>
        <w:rPr>
          <w:rFonts w:ascii="Cambria" w:eastAsia="Times New Roman" w:hAnsi="Cambria" w:cstheme="minorHAnsi"/>
          <w:sz w:val="24"/>
          <w:szCs w:val="24"/>
        </w:rPr>
      </w:pPr>
    </w:p>
    <w:p w14:paraId="2A28AE6B" w14:textId="77777777" w:rsidR="004C4482" w:rsidRPr="0036437A" w:rsidRDefault="004C4482" w:rsidP="00DA4EB6">
      <w:pPr>
        <w:spacing w:line="0" w:lineRule="atLeast"/>
        <w:ind w:right="20"/>
        <w:rPr>
          <w:rFonts w:ascii="Cambria" w:eastAsia="Verdana" w:hAnsi="Cambria" w:cstheme="minorHAnsi"/>
          <w:b/>
          <w:sz w:val="24"/>
          <w:szCs w:val="24"/>
        </w:rPr>
      </w:pPr>
    </w:p>
    <w:p w14:paraId="15698C98" w14:textId="0D810850" w:rsidR="00DA4EB6" w:rsidRPr="0036437A" w:rsidRDefault="00DA4EB6" w:rsidP="00DA4EB6">
      <w:pPr>
        <w:spacing w:line="0" w:lineRule="atLeast"/>
        <w:ind w:right="20"/>
        <w:rPr>
          <w:rFonts w:ascii="Cambria" w:eastAsia="Verdana" w:hAnsi="Cambria" w:cstheme="minorHAnsi"/>
          <w:bCs/>
          <w:sz w:val="24"/>
          <w:szCs w:val="24"/>
        </w:rPr>
      </w:pPr>
      <w:r w:rsidRPr="0036437A">
        <w:rPr>
          <w:rFonts w:ascii="Cambria" w:eastAsia="Verdana" w:hAnsi="Cambria" w:cstheme="minorHAnsi"/>
          <w:b/>
          <w:sz w:val="24"/>
          <w:szCs w:val="24"/>
        </w:rPr>
        <w:t xml:space="preserve">HOBBIES </w:t>
      </w:r>
    </w:p>
    <w:p w14:paraId="6A05EBFB" w14:textId="66AEE711" w:rsidR="00DA4EB6" w:rsidRPr="0036437A" w:rsidRDefault="00E21AD0" w:rsidP="003042AE">
      <w:pPr>
        <w:spacing w:line="20" w:lineRule="exact"/>
        <w:rPr>
          <w:rFonts w:ascii="Cambria" w:eastAsia="Times New Roman" w:hAnsi="Cambria" w:cstheme="minorHAnsi"/>
          <w:bCs/>
          <w:sz w:val="24"/>
          <w:szCs w:val="24"/>
        </w:rPr>
      </w:pPr>
      <w:r w:rsidRPr="0036437A">
        <w:rPr>
          <w:rFonts w:ascii="Cambria" w:eastAsia="Verdana" w:hAnsi="Cambria" w:cstheme="minorHAnsi"/>
          <w:bCs/>
          <w:noProof/>
          <w:sz w:val="24"/>
          <w:szCs w:val="24"/>
        </w:rPr>
        <w:drawing>
          <wp:anchor distT="0" distB="0" distL="114300" distR="114300" simplePos="0" relativeHeight="251661312" behindDoc="1" locked="0" layoutInCell="1" allowOverlap="1" wp14:anchorId="55CF868C" wp14:editId="07958643">
            <wp:simplePos x="0" y="0"/>
            <wp:positionH relativeFrom="column">
              <wp:posOffset>2540</wp:posOffset>
            </wp:positionH>
            <wp:positionV relativeFrom="paragraph">
              <wp:posOffset>50800</wp:posOffset>
            </wp:positionV>
            <wp:extent cx="6158230" cy="184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8230" cy="18415"/>
                    </a:xfrm>
                    <a:prstGeom prst="rect">
                      <a:avLst/>
                    </a:prstGeom>
                    <a:noFill/>
                  </pic:spPr>
                </pic:pic>
              </a:graphicData>
            </a:graphic>
            <wp14:sizeRelH relativeFrom="page">
              <wp14:pctWidth>0</wp14:pctWidth>
            </wp14:sizeRelH>
            <wp14:sizeRelV relativeFrom="page">
              <wp14:pctHeight>0</wp14:pctHeight>
            </wp14:sizeRelV>
          </wp:anchor>
        </w:drawing>
      </w:r>
    </w:p>
    <w:p w14:paraId="3198FB4D" w14:textId="77777777" w:rsidR="004C4482" w:rsidRPr="0036437A" w:rsidRDefault="004C4482" w:rsidP="002A23AC">
      <w:pPr>
        <w:rPr>
          <w:rFonts w:ascii="Cambria" w:hAnsi="Cambria" w:cstheme="minorHAnsi"/>
          <w:sz w:val="24"/>
          <w:szCs w:val="24"/>
        </w:rPr>
      </w:pPr>
    </w:p>
    <w:p w14:paraId="39AFCBDA" w14:textId="2A3B6719" w:rsidR="00D84383" w:rsidRPr="0036437A" w:rsidRDefault="00DA4EB6" w:rsidP="002A23AC">
      <w:pPr>
        <w:rPr>
          <w:rFonts w:ascii="Cambria" w:hAnsi="Cambria" w:cstheme="minorHAnsi"/>
          <w:sz w:val="24"/>
          <w:szCs w:val="24"/>
        </w:rPr>
      </w:pPr>
      <w:r w:rsidRPr="0036437A">
        <w:rPr>
          <w:rFonts w:ascii="Cambria" w:hAnsi="Cambria" w:cstheme="minorHAnsi"/>
          <w:sz w:val="24"/>
          <w:szCs w:val="24"/>
        </w:rPr>
        <w:t xml:space="preserve">Books reading, pencil-art, Mandala Art, Lipan Art, </w:t>
      </w:r>
      <w:r w:rsidR="001D6F7A" w:rsidRPr="0036437A">
        <w:rPr>
          <w:rFonts w:ascii="Cambria" w:hAnsi="Cambria" w:cstheme="minorHAnsi"/>
          <w:sz w:val="24"/>
          <w:szCs w:val="24"/>
        </w:rPr>
        <w:t xml:space="preserve">Mehdi Art, </w:t>
      </w:r>
      <w:r w:rsidRPr="0036437A">
        <w:rPr>
          <w:rFonts w:ascii="Cambria" w:hAnsi="Cambria" w:cstheme="minorHAnsi"/>
          <w:sz w:val="24"/>
          <w:szCs w:val="24"/>
        </w:rPr>
        <w:t>crafting, designing, painting, music, dance</w:t>
      </w:r>
      <w:r w:rsidR="001D6F7A" w:rsidRPr="0036437A">
        <w:rPr>
          <w:rFonts w:ascii="Cambria" w:hAnsi="Cambria" w:cstheme="minorHAnsi"/>
          <w:sz w:val="24"/>
          <w:szCs w:val="24"/>
        </w:rPr>
        <w:t>, yoga</w:t>
      </w:r>
      <w:r w:rsidR="007364CF">
        <w:rPr>
          <w:rFonts w:ascii="Cambria" w:hAnsi="Cambria" w:cstheme="minorHAnsi"/>
          <w:sz w:val="24"/>
          <w:szCs w:val="24"/>
        </w:rPr>
        <w:t>, chess, travelling</w:t>
      </w:r>
      <w:r w:rsidRPr="0036437A">
        <w:rPr>
          <w:rFonts w:ascii="Cambria" w:hAnsi="Cambria" w:cstheme="minorHAnsi"/>
          <w:sz w:val="24"/>
          <w:szCs w:val="24"/>
        </w:rPr>
        <w:t>.</w:t>
      </w:r>
    </w:p>
    <w:p w14:paraId="3690E4FB" w14:textId="77777777" w:rsidR="004C4482" w:rsidRPr="0036437A" w:rsidRDefault="004C4482" w:rsidP="004C4482">
      <w:pPr>
        <w:spacing w:line="0" w:lineRule="atLeast"/>
        <w:rPr>
          <w:rFonts w:ascii="Cambria" w:eastAsia="Verdana" w:hAnsi="Cambria" w:cstheme="minorHAnsi"/>
          <w:b/>
          <w:sz w:val="24"/>
          <w:szCs w:val="24"/>
        </w:rPr>
      </w:pPr>
    </w:p>
    <w:p w14:paraId="64638B06" w14:textId="77777777" w:rsidR="004C4482" w:rsidRPr="0036437A" w:rsidRDefault="004C4482" w:rsidP="004C4482">
      <w:pPr>
        <w:spacing w:line="0" w:lineRule="atLeast"/>
        <w:rPr>
          <w:rFonts w:ascii="Cambria" w:eastAsia="Verdana" w:hAnsi="Cambria" w:cstheme="minorHAnsi"/>
          <w:b/>
          <w:sz w:val="24"/>
          <w:szCs w:val="24"/>
        </w:rPr>
      </w:pPr>
    </w:p>
    <w:p w14:paraId="38B826B3" w14:textId="6FAD3F55" w:rsidR="004C4482" w:rsidRPr="0036437A" w:rsidRDefault="004C4482" w:rsidP="004C4482">
      <w:pPr>
        <w:spacing w:line="0" w:lineRule="atLeast"/>
        <w:rPr>
          <w:rFonts w:ascii="Cambria" w:eastAsia="Verdana" w:hAnsi="Cambria" w:cstheme="minorHAnsi"/>
          <w:b/>
          <w:sz w:val="24"/>
          <w:szCs w:val="24"/>
        </w:rPr>
      </w:pPr>
      <w:r w:rsidRPr="0036437A">
        <w:rPr>
          <w:rFonts w:ascii="Cambria" w:eastAsia="Verdana" w:hAnsi="Cambria" w:cstheme="minorHAnsi"/>
          <w:b/>
          <w:sz w:val="24"/>
          <w:szCs w:val="24"/>
        </w:rPr>
        <w:t xml:space="preserve">LANGUAGES </w:t>
      </w:r>
    </w:p>
    <w:p w14:paraId="0BB1661D" w14:textId="77777777" w:rsidR="004C4482" w:rsidRPr="0036437A" w:rsidRDefault="004C4482" w:rsidP="004C4482">
      <w:pPr>
        <w:spacing w:line="20" w:lineRule="exact"/>
        <w:rPr>
          <w:rFonts w:ascii="Cambria" w:eastAsia="Times New Roman" w:hAnsi="Cambria" w:cstheme="minorHAnsi"/>
          <w:sz w:val="24"/>
          <w:szCs w:val="24"/>
        </w:rPr>
      </w:pPr>
      <w:r w:rsidRPr="0036437A">
        <w:rPr>
          <w:rFonts w:ascii="Cambria" w:eastAsia="Verdana" w:hAnsi="Cambria" w:cstheme="minorHAnsi"/>
          <w:b/>
          <w:noProof/>
          <w:sz w:val="24"/>
          <w:szCs w:val="24"/>
        </w:rPr>
        <w:drawing>
          <wp:anchor distT="0" distB="0" distL="114300" distR="114300" simplePos="0" relativeHeight="251667456" behindDoc="1" locked="0" layoutInCell="1" allowOverlap="1" wp14:anchorId="3B555777" wp14:editId="540949C5">
            <wp:simplePos x="0" y="0"/>
            <wp:positionH relativeFrom="column">
              <wp:posOffset>2540</wp:posOffset>
            </wp:positionH>
            <wp:positionV relativeFrom="paragraph">
              <wp:posOffset>50800</wp:posOffset>
            </wp:positionV>
            <wp:extent cx="6158230" cy="184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8230" cy="18415"/>
                    </a:xfrm>
                    <a:prstGeom prst="rect">
                      <a:avLst/>
                    </a:prstGeom>
                    <a:noFill/>
                  </pic:spPr>
                </pic:pic>
              </a:graphicData>
            </a:graphic>
            <wp14:sizeRelH relativeFrom="page">
              <wp14:pctWidth>0</wp14:pctWidth>
            </wp14:sizeRelH>
            <wp14:sizeRelV relativeFrom="page">
              <wp14:pctHeight>0</wp14:pctHeight>
            </wp14:sizeRelV>
          </wp:anchor>
        </w:drawing>
      </w:r>
    </w:p>
    <w:p w14:paraId="2FA72C25" w14:textId="3F3ED62E" w:rsidR="004C4482" w:rsidRPr="0036437A" w:rsidRDefault="004C4482" w:rsidP="004C4482">
      <w:pPr>
        <w:spacing w:line="274" w:lineRule="auto"/>
        <w:ind w:right="40"/>
        <w:rPr>
          <w:rFonts w:ascii="Cambria" w:eastAsia="Verdana" w:hAnsi="Cambria" w:cstheme="minorHAnsi"/>
          <w:sz w:val="24"/>
          <w:szCs w:val="24"/>
        </w:rPr>
      </w:pPr>
    </w:p>
    <w:p w14:paraId="68AB846A" w14:textId="478CB20B" w:rsidR="004C4482" w:rsidRPr="0036437A" w:rsidRDefault="004C4482" w:rsidP="004C4482">
      <w:pPr>
        <w:spacing w:line="274" w:lineRule="auto"/>
        <w:ind w:right="40"/>
        <w:rPr>
          <w:rFonts w:ascii="Cambria" w:eastAsia="Verdana" w:hAnsi="Cambria" w:cstheme="minorHAnsi"/>
          <w:sz w:val="24"/>
          <w:szCs w:val="24"/>
        </w:rPr>
      </w:pPr>
      <w:r w:rsidRPr="0036437A">
        <w:rPr>
          <w:rFonts w:ascii="Cambria" w:eastAsia="Verdana" w:hAnsi="Cambria" w:cstheme="minorHAnsi"/>
          <w:sz w:val="24"/>
          <w:szCs w:val="24"/>
        </w:rPr>
        <w:t>Hindi, English, German.</w:t>
      </w:r>
    </w:p>
    <w:p w14:paraId="30EB3C14" w14:textId="77777777" w:rsidR="003042AE" w:rsidRPr="0036461F" w:rsidRDefault="003042AE" w:rsidP="002A23AC">
      <w:pPr>
        <w:rPr>
          <w:rFonts w:asciiTheme="minorHAnsi" w:eastAsia="Times New Roman" w:hAnsiTheme="minorHAnsi" w:cstheme="minorHAnsi"/>
          <w:sz w:val="24"/>
          <w:szCs w:val="24"/>
        </w:rPr>
      </w:pPr>
    </w:p>
    <w:sectPr w:rsidR="003042AE" w:rsidRPr="0036461F">
      <w:pgSz w:w="11900" w:h="16838"/>
      <w:pgMar w:top="1131" w:right="1106" w:bottom="1440" w:left="1100" w:header="0" w:footer="0" w:gutter="0"/>
      <w:cols w:space="0" w:equalWidth="0">
        <w:col w:w="97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8DA31" w14:textId="77777777" w:rsidR="00000D2F" w:rsidRDefault="00000D2F" w:rsidP="00D840A8">
      <w:r>
        <w:separator/>
      </w:r>
    </w:p>
  </w:endnote>
  <w:endnote w:type="continuationSeparator" w:id="0">
    <w:p w14:paraId="79DF88CB" w14:textId="77777777" w:rsidR="00000D2F" w:rsidRDefault="00000D2F" w:rsidP="00D84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E3222" w14:textId="77777777" w:rsidR="00000D2F" w:rsidRDefault="00000D2F" w:rsidP="00D840A8">
      <w:r>
        <w:separator/>
      </w:r>
    </w:p>
  </w:footnote>
  <w:footnote w:type="continuationSeparator" w:id="0">
    <w:p w14:paraId="75174412" w14:textId="77777777" w:rsidR="00000D2F" w:rsidRDefault="00000D2F" w:rsidP="00D840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9495CFE"/>
    <w:lvl w:ilvl="0" w:tplc="9344FB96">
      <w:start w:val="1"/>
      <w:numFmt w:val="bullet"/>
      <w:lvlText w:val=" "/>
      <w:lvlJc w:val="left"/>
    </w:lvl>
    <w:lvl w:ilvl="1" w:tplc="3B06CC5E">
      <w:start w:val="1"/>
      <w:numFmt w:val="bullet"/>
      <w:lvlText w:val=""/>
      <w:lvlJc w:val="left"/>
    </w:lvl>
    <w:lvl w:ilvl="2" w:tplc="E1204EB2">
      <w:start w:val="1"/>
      <w:numFmt w:val="bullet"/>
      <w:lvlText w:val=""/>
      <w:lvlJc w:val="left"/>
    </w:lvl>
    <w:lvl w:ilvl="3" w:tplc="6A9A0D48">
      <w:start w:val="1"/>
      <w:numFmt w:val="bullet"/>
      <w:lvlText w:val=""/>
      <w:lvlJc w:val="left"/>
    </w:lvl>
    <w:lvl w:ilvl="4" w:tplc="E13C7944">
      <w:start w:val="1"/>
      <w:numFmt w:val="bullet"/>
      <w:lvlText w:val=""/>
      <w:lvlJc w:val="left"/>
    </w:lvl>
    <w:lvl w:ilvl="5" w:tplc="9F18C980">
      <w:start w:val="1"/>
      <w:numFmt w:val="bullet"/>
      <w:lvlText w:val=""/>
      <w:lvlJc w:val="left"/>
    </w:lvl>
    <w:lvl w:ilvl="6" w:tplc="D220CF82">
      <w:start w:val="1"/>
      <w:numFmt w:val="bullet"/>
      <w:lvlText w:val=""/>
      <w:lvlJc w:val="left"/>
    </w:lvl>
    <w:lvl w:ilvl="7" w:tplc="489856AC">
      <w:start w:val="1"/>
      <w:numFmt w:val="bullet"/>
      <w:lvlText w:val=""/>
      <w:lvlJc w:val="left"/>
    </w:lvl>
    <w:lvl w:ilvl="8" w:tplc="66FC37B8">
      <w:start w:val="1"/>
      <w:numFmt w:val="bullet"/>
      <w:lvlText w:val=""/>
      <w:lvlJc w:val="left"/>
    </w:lvl>
  </w:abstractNum>
  <w:abstractNum w:abstractNumId="1" w15:restartNumberingAfterBreak="0">
    <w:nsid w:val="00000002"/>
    <w:multiLevelType w:val="hybridMultilevel"/>
    <w:tmpl w:val="2AE8944A"/>
    <w:lvl w:ilvl="0" w:tplc="F3F0C2C4">
      <w:start w:val="1"/>
      <w:numFmt w:val="bullet"/>
      <w:lvlText w:val=" "/>
      <w:lvlJc w:val="left"/>
    </w:lvl>
    <w:lvl w:ilvl="1" w:tplc="4C746D00">
      <w:start w:val="1"/>
      <w:numFmt w:val="bullet"/>
      <w:lvlText w:val=""/>
      <w:lvlJc w:val="left"/>
    </w:lvl>
    <w:lvl w:ilvl="2" w:tplc="19923BFE">
      <w:start w:val="1"/>
      <w:numFmt w:val="bullet"/>
      <w:lvlText w:val=""/>
      <w:lvlJc w:val="left"/>
    </w:lvl>
    <w:lvl w:ilvl="3" w:tplc="F43080EE">
      <w:start w:val="1"/>
      <w:numFmt w:val="bullet"/>
      <w:lvlText w:val=""/>
      <w:lvlJc w:val="left"/>
    </w:lvl>
    <w:lvl w:ilvl="4" w:tplc="D14E3E94">
      <w:start w:val="1"/>
      <w:numFmt w:val="bullet"/>
      <w:lvlText w:val=""/>
      <w:lvlJc w:val="left"/>
    </w:lvl>
    <w:lvl w:ilvl="5" w:tplc="05D04A66">
      <w:start w:val="1"/>
      <w:numFmt w:val="bullet"/>
      <w:lvlText w:val=""/>
      <w:lvlJc w:val="left"/>
    </w:lvl>
    <w:lvl w:ilvl="6" w:tplc="A98CD238">
      <w:start w:val="1"/>
      <w:numFmt w:val="bullet"/>
      <w:lvlText w:val=""/>
      <w:lvlJc w:val="left"/>
    </w:lvl>
    <w:lvl w:ilvl="7" w:tplc="6C94D574">
      <w:start w:val="1"/>
      <w:numFmt w:val="bullet"/>
      <w:lvlText w:val=""/>
      <w:lvlJc w:val="left"/>
    </w:lvl>
    <w:lvl w:ilvl="8" w:tplc="5E0A3B20">
      <w:start w:val="1"/>
      <w:numFmt w:val="bullet"/>
      <w:lvlText w:val=""/>
      <w:lvlJc w:val="left"/>
    </w:lvl>
  </w:abstractNum>
  <w:abstractNum w:abstractNumId="2" w15:restartNumberingAfterBreak="0">
    <w:nsid w:val="00000003"/>
    <w:multiLevelType w:val="hybridMultilevel"/>
    <w:tmpl w:val="625558EC"/>
    <w:lvl w:ilvl="0" w:tplc="72CEE170">
      <w:start w:val="1"/>
      <w:numFmt w:val="bullet"/>
      <w:lvlText w:val=" "/>
      <w:lvlJc w:val="left"/>
    </w:lvl>
    <w:lvl w:ilvl="1" w:tplc="12AE1164">
      <w:start w:val="1"/>
      <w:numFmt w:val="bullet"/>
      <w:lvlText w:val=""/>
      <w:lvlJc w:val="left"/>
    </w:lvl>
    <w:lvl w:ilvl="2" w:tplc="9E7C9F46">
      <w:start w:val="1"/>
      <w:numFmt w:val="bullet"/>
      <w:lvlText w:val=""/>
      <w:lvlJc w:val="left"/>
    </w:lvl>
    <w:lvl w:ilvl="3" w:tplc="D69833E8">
      <w:start w:val="1"/>
      <w:numFmt w:val="bullet"/>
      <w:lvlText w:val=""/>
      <w:lvlJc w:val="left"/>
    </w:lvl>
    <w:lvl w:ilvl="4" w:tplc="A2E26A9E">
      <w:start w:val="1"/>
      <w:numFmt w:val="bullet"/>
      <w:lvlText w:val=""/>
      <w:lvlJc w:val="left"/>
    </w:lvl>
    <w:lvl w:ilvl="5" w:tplc="9EBC398A">
      <w:start w:val="1"/>
      <w:numFmt w:val="bullet"/>
      <w:lvlText w:val=""/>
      <w:lvlJc w:val="left"/>
    </w:lvl>
    <w:lvl w:ilvl="6" w:tplc="F372E676">
      <w:start w:val="1"/>
      <w:numFmt w:val="bullet"/>
      <w:lvlText w:val=""/>
      <w:lvlJc w:val="left"/>
    </w:lvl>
    <w:lvl w:ilvl="7" w:tplc="CBB09BD8">
      <w:start w:val="1"/>
      <w:numFmt w:val="bullet"/>
      <w:lvlText w:val=""/>
      <w:lvlJc w:val="left"/>
    </w:lvl>
    <w:lvl w:ilvl="8" w:tplc="12F21EFC">
      <w:start w:val="1"/>
      <w:numFmt w:val="bullet"/>
      <w:lvlText w:val=""/>
      <w:lvlJc w:val="left"/>
    </w:lvl>
  </w:abstractNum>
  <w:abstractNum w:abstractNumId="3" w15:restartNumberingAfterBreak="0">
    <w:nsid w:val="00000004"/>
    <w:multiLevelType w:val="hybridMultilevel"/>
    <w:tmpl w:val="238E1F28"/>
    <w:lvl w:ilvl="0" w:tplc="06205DAC">
      <w:start w:val="1"/>
      <w:numFmt w:val="bullet"/>
      <w:lvlText w:val=" "/>
      <w:lvlJc w:val="left"/>
    </w:lvl>
    <w:lvl w:ilvl="1" w:tplc="206644DC">
      <w:start w:val="1"/>
      <w:numFmt w:val="bullet"/>
      <w:lvlText w:val=""/>
      <w:lvlJc w:val="left"/>
    </w:lvl>
    <w:lvl w:ilvl="2" w:tplc="2F80CB56">
      <w:start w:val="1"/>
      <w:numFmt w:val="bullet"/>
      <w:lvlText w:val=""/>
      <w:lvlJc w:val="left"/>
    </w:lvl>
    <w:lvl w:ilvl="3" w:tplc="27A406CE">
      <w:start w:val="1"/>
      <w:numFmt w:val="bullet"/>
      <w:lvlText w:val=""/>
      <w:lvlJc w:val="left"/>
    </w:lvl>
    <w:lvl w:ilvl="4" w:tplc="4AD06A24">
      <w:start w:val="1"/>
      <w:numFmt w:val="bullet"/>
      <w:lvlText w:val=""/>
      <w:lvlJc w:val="left"/>
    </w:lvl>
    <w:lvl w:ilvl="5" w:tplc="3F3E85BC">
      <w:start w:val="1"/>
      <w:numFmt w:val="bullet"/>
      <w:lvlText w:val=""/>
      <w:lvlJc w:val="left"/>
    </w:lvl>
    <w:lvl w:ilvl="6" w:tplc="ED6270D8">
      <w:start w:val="1"/>
      <w:numFmt w:val="bullet"/>
      <w:lvlText w:val=""/>
      <w:lvlJc w:val="left"/>
    </w:lvl>
    <w:lvl w:ilvl="7" w:tplc="7AE07778">
      <w:start w:val="1"/>
      <w:numFmt w:val="bullet"/>
      <w:lvlText w:val=""/>
      <w:lvlJc w:val="left"/>
    </w:lvl>
    <w:lvl w:ilvl="8" w:tplc="9B1AC9FE">
      <w:start w:val="1"/>
      <w:numFmt w:val="bullet"/>
      <w:lvlText w:val=""/>
      <w:lvlJc w:val="left"/>
    </w:lvl>
  </w:abstractNum>
  <w:abstractNum w:abstractNumId="4" w15:restartNumberingAfterBreak="0">
    <w:nsid w:val="00000005"/>
    <w:multiLevelType w:val="hybridMultilevel"/>
    <w:tmpl w:val="46E87CCC"/>
    <w:lvl w:ilvl="0" w:tplc="199AB18C">
      <w:start w:val="1"/>
      <w:numFmt w:val="bullet"/>
      <w:lvlText w:val=" "/>
      <w:lvlJc w:val="left"/>
    </w:lvl>
    <w:lvl w:ilvl="1" w:tplc="BF209F22">
      <w:start w:val="1"/>
      <w:numFmt w:val="bullet"/>
      <w:lvlText w:val=""/>
      <w:lvlJc w:val="left"/>
    </w:lvl>
    <w:lvl w:ilvl="2" w:tplc="5FDABF10">
      <w:start w:val="1"/>
      <w:numFmt w:val="bullet"/>
      <w:lvlText w:val=""/>
      <w:lvlJc w:val="left"/>
    </w:lvl>
    <w:lvl w:ilvl="3" w:tplc="5B96E8FA">
      <w:start w:val="1"/>
      <w:numFmt w:val="bullet"/>
      <w:lvlText w:val=""/>
      <w:lvlJc w:val="left"/>
    </w:lvl>
    <w:lvl w:ilvl="4" w:tplc="75743F8A">
      <w:start w:val="1"/>
      <w:numFmt w:val="bullet"/>
      <w:lvlText w:val=""/>
      <w:lvlJc w:val="left"/>
    </w:lvl>
    <w:lvl w:ilvl="5" w:tplc="21809B62">
      <w:start w:val="1"/>
      <w:numFmt w:val="bullet"/>
      <w:lvlText w:val=""/>
      <w:lvlJc w:val="left"/>
    </w:lvl>
    <w:lvl w:ilvl="6" w:tplc="712AB7E2">
      <w:start w:val="1"/>
      <w:numFmt w:val="bullet"/>
      <w:lvlText w:val=""/>
      <w:lvlJc w:val="left"/>
    </w:lvl>
    <w:lvl w:ilvl="7" w:tplc="081A3B66">
      <w:start w:val="1"/>
      <w:numFmt w:val="bullet"/>
      <w:lvlText w:val=""/>
      <w:lvlJc w:val="left"/>
    </w:lvl>
    <w:lvl w:ilvl="8" w:tplc="24286F92">
      <w:start w:val="1"/>
      <w:numFmt w:val="bullet"/>
      <w:lvlText w:val=""/>
      <w:lvlJc w:val="left"/>
    </w:lvl>
  </w:abstractNum>
  <w:abstractNum w:abstractNumId="5" w15:restartNumberingAfterBreak="0">
    <w:nsid w:val="001A1FDF"/>
    <w:multiLevelType w:val="hybridMultilevel"/>
    <w:tmpl w:val="081A4ED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6" w15:restartNumberingAfterBreak="0">
    <w:nsid w:val="00740725"/>
    <w:multiLevelType w:val="multilevel"/>
    <w:tmpl w:val="6F323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2EF357F"/>
    <w:multiLevelType w:val="hybridMultilevel"/>
    <w:tmpl w:val="2B2ED756"/>
    <w:lvl w:ilvl="0" w:tplc="40090001">
      <w:start w:val="1"/>
      <w:numFmt w:val="bullet"/>
      <w:lvlText w:val=""/>
      <w:lvlJc w:val="left"/>
      <w:pPr>
        <w:ind w:left="1420" w:hanging="360"/>
      </w:pPr>
      <w:rPr>
        <w:rFonts w:ascii="Symbol" w:hAnsi="Symbol" w:hint="default"/>
      </w:rPr>
    </w:lvl>
    <w:lvl w:ilvl="1" w:tplc="40090003" w:tentative="1">
      <w:start w:val="1"/>
      <w:numFmt w:val="bullet"/>
      <w:lvlText w:val="o"/>
      <w:lvlJc w:val="left"/>
      <w:pPr>
        <w:ind w:left="2140" w:hanging="360"/>
      </w:pPr>
      <w:rPr>
        <w:rFonts w:ascii="Courier New" w:hAnsi="Courier New" w:cs="Courier New" w:hint="default"/>
      </w:rPr>
    </w:lvl>
    <w:lvl w:ilvl="2" w:tplc="40090005" w:tentative="1">
      <w:start w:val="1"/>
      <w:numFmt w:val="bullet"/>
      <w:lvlText w:val=""/>
      <w:lvlJc w:val="left"/>
      <w:pPr>
        <w:ind w:left="2860" w:hanging="360"/>
      </w:pPr>
      <w:rPr>
        <w:rFonts w:ascii="Wingdings" w:hAnsi="Wingdings" w:hint="default"/>
      </w:rPr>
    </w:lvl>
    <w:lvl w:ilvl="3" w:tplc="40090001" w:tentative="1">
      <w:start w:val="1"/>
      <w:numFmt w:val="bullet"/>
      <w:lvlText w:val=""/>
      <w:lvlJc w:val="left"/>
      <w:pPr>
        <w:ind w:left="3580" w:hanging="360"/>
      </w:pPr>
      <w:rPr>
        <w:rFonts w:ascii="Symbol" w:hAnsi="Symbol" w:hint="default"/>
      </w:rPr>
    </w:lvl>
    <w:lvl w:ilvl="4" w:tplc="40090003" w:tentative="1">
      <w:start w:val="1"/>
      <w:numFmt w:val="bullet"/>
      <w:lvlText w:val="o"/>
      <w:lvlJc w:val="left"/>
      <w:pPr>
        <w:ind w:left="4300" w:hanging="360"/>
      </w:pPr>
      <w:rPr>
        <w:rFonts w:ascii="Courier New" w:hAnsi="Courier New" w:cs="Courier New" w:hint="default"/>
      </w:rPr>
    </w:lvl>
    <w:lvl w:ilvl="5" w:tplc="40090005" w:tentative="1">
      <w:start w:val="1"/>
      <w:numFmt w:val="bullet"/>
      <w:lvlText w:val=""/>
      <w:lvlJc w:val="left"/>
      <w:pPr>
        <w:ind w:left="5020" w:hanging="360"/>
      </w:pPr>
      <w:rPr>
        <w:rFonts w:ascii="Wingdings" w:hAnsi="Wingdings" w:hint="default"/>
      </w:rPr>
    </w:lvl>
    <w:lvl w:ilvl="6" w:tplc="40090001" w:tentative="1">
      <w:start w:val="1"/>
      <w:numFmt w:val="bullet"/>
      <w:lvlText w:val=""/>
      <w:lvlJc w:val="left"/>
      <w:pPr>
        <w:ind w:left="5740" w:hanging="360"/>
      </w:pPr>
      <w:rPr>
        <w:rFonts w:ascii="Symbol" w:hAnsi="Symbol" w:hint="default"/>
      </w:rPr>
    </w:lvl>
    <w:lvl w:ilvl="7" w:tplc="40090003" w:tentative="1">
      <w:start w:val="1"/>
      <w:numFmt w:val="bullet"/>
      <w:lvlText w:val="o"/>
      <w:lvlJc w:val="left"/>
      <w:pPr>
        <w:ind w:left="6460" w:hanging="360"/>
      </w:pPr>
      <w:rPr>
        <w:rFonts w:ascii="Courier New" w:hAnsi="Courier New" w:cs="Courier New" w:hint="default"/>
      </w:rPr>
    </w:lvl>
    <w:lvl w:ilvl="8" w:tplc="40090005" w:tentative="1">
      <w:start w:val="1"/>
      <w:numFmt w:val="bullet"/>
      <w:lvlText w:val=""/>
      <w:lvlJc w:val="left"/>
      <w:pPr>
        <w:ind w:left="7180" w:hanging="360"/>
      </w:pPr>
      <w:rPr>
        <w:rFonts w:ascii="Wingdings" w:hAnsi="Wingdings" w:hint="default"/>
      </w:rPr>
    </w:lvl>
  </w:abstractNum>
  <w:abstractNum w:abstractNumId="8" w15:restartNumberingAfterBreak="0">
    <w:nsid w:val="07B67ADA"/>
    <w:multiLevelType w:val="hybridMultilevel"/>
    <w:tmpl w:val="A14EC7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C2D4360"/>
    <w:multiLevelType w:val="hybridMultilevel"/>
    <w:tmpl w:val="BF70BBD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0E5F7213"/>
    <w:multiLevelType w:val="hybridMultilevel"/>
    <w:tmpl w:val="27347C8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4070B4D"/>
    <w:multiLevelType w:val="hybridMultilevel"/>
    <w:tmpl w:val="65E0D1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61673C4"/>
    <w:multiLevelType w:val="hybridMultilevel"/>
    <w:tmpl w:val="E570BE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B6B0CC2"/>
    <w:multiLevelType w:val="hybridMultilevel"/>
    <w:tmpl w:val="55FE6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5375FF4"/>
    <w:multiLevelType w:val="hybridMultilevel"/>
    <w:tmpl w:val="CAAE2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916680"/>
    <w:multiLevelType w:val="hybridMultilevel"/>
    <w:tmpl w:val="F3024D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62226E5"/>
    <w:multiLevelType w:val="hybridMultilevel"/>
    <w:tmpl w:val="C0EE0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B355CAD"/>
    <w:multiLevelType w:val="hybridMultilevel"/>
    <w:tmpl w:val="488EE576"/>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8" w15:restartNumberingAfterBreak="0">
    <w:nsid w:val="38A2648A"/>
    <w:multiLevelType w:val="hybridMultilevel"/>
    <w:tmpl w:val="1E20372E"/>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9" w15:restartNumberingAfterBreak="0">
    <w:nsid w:val="39245BFF"/>
    <w:multiLevelType w:val="hybridMultilevel"/>
    <w:tmpl w:val="1E80A01A"/>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0" w15:restartNumberingAfterBreak="0">
    <w:nsid w:val="41202F32"/>
    <w:multiLevelType w:val="hybridMultilevel"/>
    <w:tmpl w:val="B3C2A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1256136"/>
    <w:multiLevelType w:val="hybridMultilevel"/>
    <w:tmpl w:val="32984E22"/>
    <w:lvl w:ilvl="0" w:tplc="389E7F70">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4F12222D"/>
    <w:multiLevelType w:val="hybridMultilevel"/>
    <w:tmpl w:val="2E480CA2"/>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54686AD0"/>
    <w:multiLevelType w:val="hybridMultilevel"/>
    <w:tmpl w:val="D9565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3DF2356"/>
    <w:multiLevelType w:val="hybridMultilevel"/>
    <w:tmpl w:val="CBD4FD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6202CA2"/>
    <w:multiLevelType w:val="hybridMultilevel"/>
    <w:tmpl w:val="FCCA60AE"/>
    <w:lvl w:ilvl="0" w:tplc="04090001">
      <w:start w:val="1"/>
      <w:numFmt w:val="bullet"/>
      <w:lvlText w:val=""/>
      <w:lvlJc w:val="left"/>
      <w:pPr>
        <w:ind w:left="1180" w:hanging="360"/>
      </w:pPr>
      <w:rPr>
        <w:rFonts w:ascii="Symbol" w:hAnsi="Symbol" w:hint="default"/>
      </w:rPr>
    </w:lvl>
    <w:lvl w:ilvl="1" w:tplc="04090003">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6" w15:restartNumberingAfterBreak="0">
    <w:nsid w:val="663E224A"/>
    <w:multiLevelType w:val="multilevel"/>
    <w:tmpl w:val="5ACE21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0C4701"/>
    <w:multiLevelType w:val="hybridMultilevel"/>
    <w:tmpl w:val="B2585C6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8" w15:restartNumberingAfterBreak="0">
    <w:nsid w:val="6BE45302"/>
    <w:multiLevelType w:val="hybridMultilevel"/>
    <w:tmpl w:val="753E6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3DA3AC3"/>
    <w:multiLevelType w:val="hybridMultilevel"/>
    <w:tmpl w:val="A8E863B0"/>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7479257C"/>
    <w:multiLevelType w:val="multilevel"/>
    <w:tmpl w:val="A39E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8238FC"/>
    <w:multiLevelType w:val="hybridMultilevel"/>
    <w:tmpl w:val="76E46C7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2" w15:restartNumberingAfterBreak="0">
    <w:nsid w:val="7B263F66"/>
    <w:multiLevelType w:val="hybridMultilevel"/>
    <w:tmpl w:val="F278A5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FAB1004"/>
    <w:multiLevelType w:val="hybridMultilevel"/>
    <w:tmpl w:val="179AF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1636804">
    <w:abstractNumId w:val="0"/>
  </w:num>
  <w:num w:numId="2" w16cid:durableId="92677314">
    <w:abstractNumId w:val="1"/>
  </w:num>
  <w:num w:numId="3" w16cid:durableId="1689060413">
    <w:abstractNumId w:val="2"/>
  </w:num>
  <w:num w:numId="4" w16cid:durableId="1047073316">
    <w:abstractNumId w:val="3"/>
  </w:num>
  <w:num w:numId="5" w16cid:durableId="525293326">
    <w:abstractNumId w:val="4"/>
  </w:num>
  <w:num w:numId="6" w16cid:durableId="2114520222">
    <w:abstractNumId w:val="9"/>
  </w:num>
  <w:num w:numId="7" w16cid:durableId="1155991276">
    <w:abstractNumId w:val="31"/>
  </w:num>
  <w:num w:numId="8" w16cid:durableId="902524943">
    <w:abstractNumId w:val="27"/>
  </w:num>
  <w:num w:numId="9" w16cid:durableId="998192797">
    <w:abstractNumId w:val="25"/>
  </w:num>
  <w:num w:numId="10" w16cid:durableId="1921405148">
    <w:abstractNumId w:val="19"/>
  </w:num>
  <w:num w:numId="11" w16cid:durableId="1041055939">
    <w:abstractNumId w:val="18"/>
  </w:num>
  <w:num w:numId="12" w16cid:durableId="1131170302">
    <w:abstractNumId w:val="17"/>
  </w:num>
  <w:num w:numId="13" w16cid:durableId="1370837883">
    <w:abstractNumId w:val="5"/>
  </w:num>
  <w:num w:numId="14" w16cid:durableId="1488084938">
    <w:abstractNumId w:val="14"/>
  </w:num>
  <w:num w:numId="15" w16cid:durableId="787239315">
    <w:abstractNumId w:val="6"/>
  </w:num>
  <w:num w:numId="16" w16cid:durableId="2003314492">
    <w:abstractNumId w:val="23"/>
  </w:num>
  <w:num w:numId="17" w16cid:durableId="1715305129">
    <w:abstractNumId w:val="28"/>
  </w:num>
  <w:num w:numId="18" w16cid:durableId="2136749976">
    <w:abstractNumId w:val="10"/>
  </w:num>
  <w:num w:numId="19" w16cid:durableId="1948734349">
    <w:abstractNumId w:val="26"/>
  </w:num>
  <w:num w:numId="20" w16cid:durableId="2044400538">
    <w:abstractNumId w:val="20"/>
  </w:num>
  <w:num w:numId="21" w16cid:durableId="1715471486">
    <w:abstractNumId w:val="8"/>
  </w:num>
  <w:num w:numId="22" w16cid:durableId="1858734666">
    <w:abstractNumId w:val="32"/>
  </w:num>
  <w:num w:numId="23" w16cid:durableId="1349141986">
    <w:abstractNumId w:val="16"/>
  </w:num>
  <w:num w:numId="24" w16cid:durableId="1454400748">
    <w:abstractNumId w:val="7"/>
  </w:num>
  <w:num w:numId="25" w16cid:durableId="32268193">
    <w:abstractNumId w:val="33"/>
  </w:num>
  <w:num w:numId="26" w16cid:durableId="846867601">
    <w:abstractNumId w:val="24"/>
  </w:num>
  <w:num w:numId="27" w16cid:durableId="488401256">
    <w:abstractNumId w:val="11"/>
  </w:num>
  <w:num w:numId="28" w16cid:durableId="1202668191">
    <w:abstractNumId w:val="12"/>
  </w:num>
  <w:num w:numId="29" w16cid:durableId="2054839312">
    <w:abstractNumId w:val="15"/>
  </w:num>
  <w:num w:numId="30" w16cid:durableId="2113239853">
    <w:abstractNumId w:val="30"/>
  </w:num>
  <w:num w:numId="31" w16cid:durableId="109665825">
    <w:abstractNumId w:val="29"/>
  </w:num>
  <w:num w:numId="32" w16cid:durableId="1100180047">
    <w:abstractNumId w:val="22"/>
  </w:num>
  <w:num w:numId="33" w16cid:durableId="831094589">
    <w:abstractNumId w:val="21"/>
  </w:num>
  <w:num w:numId="34" w16cid:durableId="16347486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4B6"/>
    <w:rsid w:val="00000D2F"/>
    <w:rsid w:val="000216E4"/>
    <w:rsid w:val="00024A62"/>
    <w:rsid w:val="000818A4"/>
    <w:rsid w:val="000D4ACD"/>
    <w:rsid w:val="00130EE4"/>
    <w:rsid w:val="001470E0"/>
    <w:rsid w:val="00156840"/>
    <w:rsid w:val="00162948"/>
    <w:rsid w:val="0018092D"/>
    <w:rsid w:val="001913C0"/>
    <w:rsid w:val="001D44F2"/>
    <w:rsid w:val="001D6F7A"/>
    <w:rsid w:val="001F38D6"/>
    <w:rsid w:val="001F7799"/>
    <w:rsid w:val="00224858"/>
    <w:rsid w:val="0025443F"/>
    <w:rsid w:val="002A23AC"/>
    <w:rsid w:val="002B4095"/>
    <w:rsid w:val="002D17D1"/>
    <w:rsid w:val="003042AE"/>
    <w:rsid w:val="003521FC"/>
    <w:rsid w:val="0036437A"/>
    <w:rsid w:val="0036461F"/>
    <w:rsid w:val="00367FC6"/>
    <w:rsid w:val="003B3DDF"/>
    <w:rsid w:val="003C4AF5"/>
    <w:rsid w:val="003C5BF2"/>
    <w:rsid w:val="00454DCD"/>
    <w:rsid w:val="004729F7"/>
    <w:rsid w:val="004C4482"/>
    <w:rsid w:val="004C74EA"/>
    <w:rsid w:val="005465D5"/>
    <w:rsid w:val="0055793B"/>
    <w:rsid w:val="00580DBE"/>
    <w:rsid w:val="00582849"/>
    <w:rsid w:val="00597890"/>
    <w:rsid w:val="005E3D04"/>
    <w:rsid w:val="005F4D0F"/>
    <w:rsid w:val="006907F3"/>
    <w:rsid w:val="007364CF"/>
    <w:rsid w:val="00753E69"/>
    <w:rsid w:val="00795E7C"/>
    <w:rsid w:val="007E0C8D"/>
    <w:rsid w:val="00841A86"/>
    <w:rsid w:val="008424B6"/>
    <w:rsid w:val="008C09FE"/>
    <w:rsid w:val="008F724F"/>
    <w:rsid w:val="00916C40"/>
    <w:rsid w:val="00934B29"/>
    <w:rsid w:val="0094059C"/>
    <w:rsid w:val="0096204A"/>
    <w:rsid w:val="009B46E0"/>
    <w:rsid w:val="009B7CD9"/>
    <w:rsid w:val="009E2762"/>
    <w:rsid w:val="00A6621F"/>
    <w:rsid w:val="00B0587E"/>
    <w:rsid w:val="00B44A52"/>
    <w:rsid w:val="00BC78A5"/>
    <w:rsid w:val="00BF0474"/>
    <w:rsid w:val="00C00953"/>
    <w:rsid w:val="00C0207C"/>
    <w:rsid w:val="00C16B33"/>
    <w:rsid w:val="00C800AA"/>
    <w:rsid w:val="00C809B7"/>
    <w:rsid w:val="00C911F1"/>
    <w:rsid w:val="00D001B7"/>
    <w:rsid w:val="00D840A8"/>
    <w:rsid w:val="00D84383"/>
    <w:rsid w:val="00DA4EB6"/>
    <w:rsid w:val="00DC27C5"/>
    <w:rsid w:val="00DC314B"/>
    <w:rsid w:val="00DD3177"/>
    <w:rsid w:val="00DF70E0"/>
    <w:rsid w:val="00E055B1"/>
    <w:rsid w:val="00E21AD0"/>
    <w:rsid w:val="00E44C29"/>
    <w:rsid w:val="00E54431"/>
    <w:rsid w:val="00E7038B"/>
    <w:rsid w:val="00E955B6"/>
    <w:rsid w:val="00F0125E"/>
    <w:rsid w:val="00F2227F"/>
    <w:rsid w:val="00F61E1B"/>
    <w:rsid w:val="00F804BB"/>
    <w:rsid w:val="00FB2062"/>
    <w:rsid w:val="00FD27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B5785F"/>
  <w15:chartTrackingRefBased/>
  <w15:docId w15:val="{1360D614-8C41-4C97-AC04-0E2E10BA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7D1"/>
    <w:rPr>
      <w:lang w:val="en-US" w:eastAsia="en-US"/>
    </w:rPr>
  </w:style>
  <w:style w:type="paragraph" w:styleId="Heading1">
    <w:name w:val="heading 1"/>
    <w:basedOn w:val="Normal"/>
    <w:link w:val="Heading1Char"/>
    <w:uiPriority w:val="9"/>
    <w:qFormat/>
    <w:rsid w:val="002D17D1"/>
    <w:pPr>
      <w:widowControl w:val="0"/>
      <w:autoSpaceDE w:val="0"/>
      <w:autoSpaceDN w:val="0"/>
      <w:ind w:left="139"/>
      <w:outlineLvl w:val="0"/>
    </w:pPr>
    <w:rPr>
      <w:rFonts w:ascii="Cambria" w:eastAsia="Cambria" w:hAnsi="Cambria" w:cs="Cambr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2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Header">
    <w:name w:val="header"/>
    <w:basedOn w:val="Normal"/>
    <w:link w:val="HeaderChar"/>
    <w:uiPriority w:val="99"/>
    <w:unhideWhenUsed/>
    <w:rsid w:val="00D840A8"/>
    <w:pPr>
      <w:tabs>
        <w:tab w:val="center" w:pos="4680"/>
        <w:tab w:val="right" w:pos="9360"/>
      </w:tabs>
    </w:pPr>
  </w:style>
  <w:style w:type="character" w:customStyle="1" w:styleId="HeaderChar">
    <w:name w:val="Header Char"/>
    <w:basedOn w:val="DefaultParagraphFont"/>
    <w:link w:val="Header"/>
    <w:uiPriority w:val="99"/>
    <w:rsid w:val="00D840A8"/>
  </w:style>
  <w:style w:type="paragraph" w:styleId="Footer">
    <w:name w:val="footer"/>
    <w:basedOn w:val="Normal"/>
    <w:link w:val="FooterChar"/>
    <w:uiPriority w:val="99"/>
    <w:unhideWhenUsed/>
    <w:rsid w:val="00D840A8"/>
    <w:pPr>
      <w:tabs>
        <w:tab w:val="center" w:pos="4680"/>
        <w:tab w:val="right" w:pos="9360"/>
      </w:tabs>
    </w:pPr>
  </w:style>
  <w:style w:type="character" w:customStyle="1" w:styleId="FooterChar">
    <w:name w:val="Footer Char"/>
    <w:basedOn w:val="DefaultParagraphFont"/>
    <w:link w:val="Footer"/>
    <w:uiPriority w:val="99"/>
    <w:rsid w:val="00D840A8"/>
  </w:style>
  <w:style w:type="paragraph" w:styleId="ListParagraph">
    <w:name w:val="List Paragraph"/>
    <w:basedOn w:val="Normal"/>
    <w:uiPriority w:val="1"/>
    <w:qFormat/>
    <w:rsid w:val="00D001B7"/>
    <w:pPr>
      <w:ind w:left="720"/>
    </w:pPr>
  </w:style>
  <w:style w:type="paragraph" w:styleId="BodyText">
    <w:name w:val="Body Text"/>
    <w:basedOn w:val="Normal"/>
    <w:link w:val="BodyTextChar"/>
    <w:uiPriority w:val="1"/>
    <w:qFormat/>
    <w:rsid w:val="001D44F2"/>
    <w:pPr>
      <w:widowControl w:val="0"/>
      <w:autoSpaceDE w:val="0"/>
      <w:autoSpaceDN w:val="0"/>
      <w:spacing w:before="109"/>
      <w:ind w:left="871" w:hanging="361"/>
    </w:pPr>
    <w:rPr>
      <w:rFonts w:ascii="Times New Roman" w:eastAsia="Times New Roman" w:hAnsi="Times New Roman" w:cs="Times New Roman"/>
      <w:sz w:val="26"/>
      <w:szCs w:val="26"/>
    </w:rPr>
  </w:style>
  <w:style w:type="character" w:customStyle="1" w:styleId="BodyTextChar">
    <w:name w:val="Body Text Char"/>
    <w:link w:val="BodyText"/>
    <w:uiPriority w:val="1"/>
    <w:rsid w:val="001D44F2"/>
    <w:rPr>
      <w:rFonts w:ascii="Times New Roman" w:eastAsia="Times New Roman" w:hAnsi="Times New Roman" w:cs="Times New Roman"/>
      <w:sz w:val="26"/>
      <w:szCs w:val="26"/>
    </w:rPr>
  </w:style>
  <w:style w:type="paragraph" w:styleId="NormalWeb">
    <w:name w:val="Normal (Web)"/>
    <w:basedOn w:val="Normal"/>
    <w:uiPriority w:val="99"/>
    <w:semiHidden/>
    <w:unhideWhenUsed/>
    <w:rsid w:val="00F2227F"/>
    <w:pPr>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F2227F"/>
    <w:rPr>
      <w:b/>
      <w:bCs/>
    </w:rPr>
  </w:style>
  <w:style w:type="character" w:styleId="Hyperlink">
    <w:name w:val="Hyperlink"/>
    <w:basedOn w:val="DefaultParagraphFont"/>
    <w:uiPriority w:val="99"/>
    <w:unhideWhenUsed/>
    <w:rsid w:val="003042AE"/>
    <w:rPr>
      <w:color w:val="0563C1" w:themeColor="hyperlink"/>
      <w:u w:val="single"/>
    </w:rPr>
  </w:style>
  <w:style w:type="character" w:styleId="UnresolvedMention">
    <w:name w:val="Unresolved Mention"/>
    <w:basedOn w:val="DefaultParagraphFont"/>
    <w:uiPriority w:val="99"/>
    <w:semiHidden/>
    <w:unhideWhenUsed/>
    <w:rsid w:val="003042AE"/>
    <w:rPr>
      <w:color w:val="605E5C"/>
      <w:shd w:val="clear" w:color="auto" w:fill="E1DFDD"/>
    </w:rPr>
  </w:style>
  <w:style w:type="character" w:customStyle="1" w:styleId="Heading1Char">
    <w:name w:val="Heading 1 Char"/>
    <w:basedOn w:val="DefaultParagraphFont"/>
    <w:link w:val="Heading1"/>
    <w:uiPriority w:val="9"/>
    <w:rsid w:val="002D17D1"/>
    <w:rPr>
      <w:rFonts w:ascii="Cambria" w:eastAsia="Cambria" w:hAnsi="Cambria" w:cs="Cambria"/>
      <w:b/>
      <w:b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481457">
      <w:bodyDiv w:val="1"/>
      <w:marLeft w:val="0"/>
      <w:marRight w:val="0"/>
      <w:marTop w:val="0"/>
      <w:marBottom w:val="0"/>
      <w:divBdr>
        <w:top w:val="none" w:sz="0" w:space="0" w:color="auto"/>
        <w:left w:val="none" w:sz="0" w:space="0" w:color="auto"/>
        <w:bottom w:val="none" w:sz="0" w:space="0" w:color="auto"/>
        <w:right w:val="none" w:sz="0" w:space="0" w:color="auto"/>
      </w:divBdr>
    </w:div>
    <w:div w:id="185028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komalrani3333.netlify.ap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omalrani2861@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omal305/Blog" TargetMode="External"/><Relationship Id="rId5" Type="http://schemas.openxmlformats.org/officeDocument/2006/relationships/footnotes" Target="footnotes.xml"/><Relationship Id="rId10" Type="http://schemas.openxmlformats.org/officeDocument/2006/relationships/hyperlink" Target="https://github.com/Komal305/E-commerce"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Pattanshetti, Abhishek (623)</dc:creator>
  <cp:keywords/>
  <cp:lastModifiedBy>Rani, Komal</cp:lastModifiedBy>
  <cp:revision>3</cp:revision>
  <cp:lastPrinted>2024-03-14T07:04:00Z</cp:lastPrinted>
  <dcterms:created xsi:type="dcterms:W3CDTF">2024-03-14T07:04:00Z</dcterms:created>
  <dcterms:modified xsi:type="dcterms:W3CDTF">2024-03-14T11:37:00Z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4dbb1d-991d-4bbd-aad5-33bac1d8ffaf_Enabled">
    <vt:lpwstr>true</vt:lpwstr>
  </property>
  <property fmtid="{D5CDD505-2E9C-101B-9397-08002B2CF9AE}" pid="3" name="MSIP_Label_924dbb1d-991d-4bbd-aad5-33bac1d8ffaf_SetDate">
    <vt:lpwstr>2023-12-16T10:16:37Z</vt:lpwstr>
  </property>
  <property fmtid="{D5CDD505-2E9C-101B-9397-08002B2CF9AE}" pid="4" name="MSIP_Label_924dbb1d-991d-4bbd-aad5-33bac1d8ffaf_Method">
    <vt:lpwstr>Standard</vt:lpwstr>
  </property>
  <property fmtid="{D5CDD505-2E9C-101B-9397-08002B2CF9AE}" pid="5" name="MSIP_Label_924dbb1d-991d-4bbd-aad5-33bac1d8ffaf_Name">
    <vt:lpwstr>924dbb1d-991d-4bbd-aad5-33bac1d8ffaf</vt:lpwstr>
  </property>
  <property fmtid="{D5CDD505-2E9C-101B-9397-08002B2CF9AE}" pid="6" name="MSIP_Label_924dbb1d-991d-4bbd-aad5-33bac1d8ffaf_SiteId">
    <vt:lpwstr>9652d7c2-1ccf-4940-8151-4a92bd474ed0</vt:lpwstr>
  </property>
  <property fmtid="{D5CDD505-2E9C-101B-9397-08002B2CF9AE}" pid="7" name="MSIP_Label_924dbb1d-991d-4bbd-aad5-33bac1d8ffaf_ActionId">
    <vt:lpwstr>1cc981d2-7780-4eb6-b847-043a6548e34a</vt:lpwstr>
  </property>
  <property fmtid="{D5CDD505-2E9C-101B-9397-08002B2CF9AE}" pid="8" name="MSIP_Label_924dbb1d-991d-4bbd-aad5-33bac1d8ffaf_ContentBits">
    <vt:lpwstr>0</vt:lpwstr>
  </property>
</Properties>
</file>